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89B1D" w14:textId="77777777" w:rsidR="00F25CA5" w:rsidRPr="00675B2B" w:rsidRDefault="002C0798" w:rsidP="00675B2B">
      <w:pPr>
        <w:pStyle w:val="Titel"/>
      </w:pPr>
      <w:bookmarkStart w:id="0" w:name="_Toc504282523"/>
      <w:r>
        <w:t>User Requirements Specification</w:t>
      </w:r>
    </w:p>
    <w:p w14:paraId="7C438651" w14:textId="77777777" w:rsidR="006D354F" w:rsidRPr="00BB4504" w:rsidRDefault="0078182B" w:rsidP="006D354F">
      <w:pPr>
        <w:pStyle w:val="Subject"/>
      </w:pPr>
      <w:r>
        <w:t>Series</w:t>
      </w:r>
      <w:r w:rsidR="00237C78">
        <w:t xml:space="preserve"> </w:t>
      </w:r>
      <w:r>
        <w:t>X</w:t>
      </w:r>
    </w:p>
    <w:p w14:paraId="4584C903" w14:textId="77777777" w:rsidR="006D354F" w:rsidRDefault="006D354F" w:rsidP="006D354F"/>
    <w:p w14:paraId="12204E09" w14:textId="77777777" w:rsidR="006D354F" w:rsidRDefault="006D354F" w:rsidP="006D354F"/>
    <w:p w14:paraId="7C5E6FDB" w14:textId="77777777" w:rsidR="006D354F" w:rsidRDefault="006D354F" w:rsidP="006D354F"/>
    <w:p w14:paraId="4DF6146D" w14:textId="77777777" w:rsidR="006D354F" w:rsidRPr="005D6355" w:rsidRDefault="006D354F" w:rsidP="006D354F">
      <w:pPr>
        <w:pStyle w:val="DocDetails"/>
      </w:pPr>
      <w:r w:rsidRPr="005D6355">
        <w:t xml:space="preserve">Author: </w:t>
      </w:r>
      <w:r w:rsidRPr="005D6355">
        <w:tab/>
      </w:r>
      <w:r w:rsidR="00237C78">
        <w:t>László Baló / Philipp Göschl / Labinot Jashanica / Teresa Neuhold</w:t>
      </w:r>
    </w:p>
    <w:p w14:paraId="747A7AC7" w14:textId="77777777" w:rsidR="006D354F" w:rsidRPr="005D6355" w:rsidRDefault="006D354F" w:rsidP="006D354F">
      <w:pPr>
        <w:pStyle w:val="DocDetails"/>
      </w:pPr>
      <w:r w:rsidRPr="005D6355">
        <w:t xml:space="preserve">Date: </w:t>
      </w:r>
      <w:r w:rsidRPr="005D6355">
        <w:tab/>
      </w:r>
      <w:r w:rsidR="00237C78">
        <w:t>20170329</w:t>
      </w:r>
    </w:p>
    <w:p w14:paraId="19C514B0" w14:textId="77777777" w:rsidR="006D354F" w:rsidRDefault="006D354F" w:rsidP="006D354F">
      <w:pPr>
        <w:pStyle w:val="DocDetails"/>
      </w:pPr>
      <w:r w:rsidRPr="005D6355">
        <w:t xml:space="preserve">Version: </w:t>
      </w:r>
      <w:r w:rsidRPr="005D6355">
        <w:tab/>
      </w:r>
      <w:r w:rsidR="00237C78">
        <w:t>1.0</w:t>
      </w:r>
    </w:p>
    <w:p w14:paraId="38B76919" w14:textId="77777777" w:rsidR="006D354F" w:rsidRDefault="006D354F" w:rsidP="006D354F"/>
    <w:p w14:paraId="6F47B0A8" w14:textId="77777777" w:rsidR="002C0798" w:rsidRDefault="002C0798" w:rsidP="00453CFD">
      <w:pPr>
        <w:rPr>
          <w:rFonts w:eastAsia="MS Mincho"/>
          <w:snapToGrid w:val="0"/>
        </w:rPr>
      </w:pPr>
    </w:p>
    <w:p w14:paraId="2C510F4C" w14:textId="77777777"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5D6355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3CC4B099" w14:textId="77777777" w:rsidR="00E1540F" w:rsidRPr="00672D0F" w:rsidRDefault="00E1540F" w:rsidP="00D05D14">
      <w:pPr>
        <w:pStyle w:val="Heading"/>
      </w:pPr>
      <w:r w:rsidRPr="00D05D14">
        <w:lastRenderedPageBreak/>
        <w:t>Docume</w:t>
      </w:r>
      <w:r w:rsidRPr="00672D0F">
        <w:t>nt Control</w:t>
      </w:r>
    </w:p>
    <w:p w14:paraId="60B7BD30" w14:textId="77777777" w:rsidR="000302E9" w:rsidRPr="00AD2DAC" w:rsidRDefault="005A6485" w:rsidP="00453CFD">
      <w:pPr>
        <w:rPr>
          <w:b/>
        </w:rPr>
      </w:pPr>
      <w:r>
        <w:rPr>
          <w:b/>
        </w:rPr>
        <w:t>Project participants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5A6485" w:rsidRPr="00AD2DAC" w14:paraId="09402641" w14:textId="77777777" w:rsidTr="005A6485">
        <w:trPr>
          <w:tblHeader/>
        </w:trPr>
        <w:tc>
          <w:tcPr>
            <w:tcW w:w="9889" w:type="dxa"/>
            <w:shd w:val="clear" w:color="auto" w:fill="DDD9C3"/>
          </w:tcPr>
          <w:p w14:paraId="03E1D1F4" w14:textId="77777777" w:rsidR="005A6485" w:rsidRPr="00AD2DAC" w:rsidRDefault="005A6485" w:rsidP="00453CFD">
            <w:r w:rsidRPr="00AD2DAC">
              <w:t>Name</w:t>
            </w:r>
          </w:p>
        </w:tc>
      </w:tr>
      <w:tr w:rsidR="005A6485" w:rsidRPr="00AD2DAC" w14:paraId="42FE4948" w14:textId="77777777" w:rsidTr="005A6485">
        <w:tc>
          <w:tcPr>
            <w:tcW w:w="9889" w:type="dxa"/>
          </w:tcPr>
          <w:p w14:paraId="7D085052" w14:textId="77777777" w:rsidR="005A6485" w:rsidRPr="00AD2DAC" w:rsidRDefault="00237C78" w:rsidP="00453CFD">
            <w:r>
              <w:t>László Baló</w:t>
            </w:r>
          </w:p>
        </w:tc>
      </w:tr>
      <w:tr w:rsidR="005A6485" w:rsidRPr="00AD2DAC" w14:paraId="43257DB0" w14:textId="77777777" w:rsidTr="005A6485">
        <w:tc>
          <w:tcPr>
            <w:tcW w:w="9889" w:type="dxa"/>
          </w:tcPr>
          <w:p w14:paraId="304E33C9" w14:textId="77777777" w:rsidR="005A6485" w:rsidRPr="00AD2DAC" w:rsidRDefault="00237C78" w:rsidP="00453CFD">
            <w:r>
              <w:t>Philipp Göschl</w:t>
            </w:r>
          </w:p>
        </w:tc>
      </w:tr>
      <w:tr w:rsidR="005A6485" w:rsidRPr="00AD2DAC" w14:paraId="70D55DC7" w14:textId="77777777" w:rsidTr="005A6485">
        <w:tc>
          <w:tcPr>
            <w:tcW w:w="9889" w:type="dxa"/>
          </w:tcPr>
          <w:p w14:paraId="10539059" w14:textId="77777777" w:rsidR="005A6485" w:rsidRPr="00AD2DAC" w:rsidRDefault="00237C78" w:rsidP="00453CFD">
            <w:r>
              <w:t>Labinot Jashanica</w:t>
            </w:r>
          </w:p>
        </w:tc>
      </w:tr>
      <w:tr w:rsidR="005A6485" w:rsidRPr="00AD2DAC" w14:paraId="51AACFAE" w14:textId="77777777" w:rsidTr="005A6485">
        <w:tc>
          <w:tcPr>
            <w:tcW w:w="9889" w:type="dxa"/>
          </w:tcPr>
          <w:p w14:paraId="447B8504" w14:textId="77777777" w:rsidR="005A6485" w:rsidRPr="00AD2DAC" w:rsidRDefault="00237C78" w:rsidP="00453CFD">
            <w:r>
              <w:t>Teresa Neuhold</w:t>
            </w:r>
          </w:p>
        </w:tc>
      </w:tr>
    </w:tbl>
    <w:p w14:paraId="20EE2F43" w14:textId="77777777" w:rsidR="00CD4E56" w:rsidRPr="00AD2DAC" w:rsidRDefault="00CD4E56" w:rsidP="00453CFD">
      <w:pPr>
        <w:rPr>
          <w:b/>
        </w:rPr>
      </w:pPr>
      <w:r w:rsidRPr="00AD2DAC">
        <w:rPr>
          <w:b/>
        </w:rPr>
        <w:t xml:space="preserve">Revision </w:t>
      </w:r>
      <w:r w:rsidR="000566F4"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AD2DAC" w14:paraId="38463B0C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C97EA24" w14:textId="77777777" w:rsidR="00ED4057" w:rsidRPr="00AD2DAC" w:rsidRDefault="00ED4057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14:paraId="1AFE47E3" w14:textId="77777777" w:rsidR="00ED4057" w:rsidRPr="00AD2DAC" w:rsidRDefault="00ED4057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14:paraId="28189D04" w14:textId="77777777" w:rsidR="00ED4057" w:rsidRPr="00AD2DAC" w:rsidRDefault="000566F4" w:rsidP="00453CFD">
            <w:r>
              <w:t>Author/</w:t>
            </w:r>
            <w:r w:rsidR="00ED4057"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14:paraId="534C7C37" w14:textId="77777777" w:rsidR="00ED4057" w:rsidRPr="00AD2DAC" w:rsidRDefault="00ED4057" w:rsidP="000566F4">
            <w:r w:rsidRPr="00AD2DAC">
              <w:t>Description</w:t>
            </w:r>
            <w:r w:rsidR="00CD4E56" w:rsidRPr="00AD2DAC">
              <w:t xml:space="preserve">/Summary of </w:t>
            </w:r>
            <w:r w:rsidR="000566F4">
              <w:t>c</w:t>
            </w:r>
            <w:r w:rsidR="00CD4E56" w:rsidRPr="00AD2DAC">
              <w:t>hanges</w:t>
            </w:r>
          </w:p>
        </w:tc>
      </w:tr>
      <w:tr w:rsidR="00221CD4" w:rsidRPr="00AD2DAC" w14:paraId="3D70C54E" w14:textId="77777777" w:rsidTr="00C036F2">
        <w:tc>
          <w:tcPr>
            <w:tcW w:w="1134" w:type="dxa"/>
          </w:tcPr>
          <w:p w14:paraId="795418DE" w14:textId="77777777" w:rsidR="00221CD4" w:rsidRPr="00AD2DAC" w:rsidRDefault="00221CD4" w:rsidP="00453CFD"/>
        </w:tc>
        <w:tc>
          <w:tcPr>
            <w:tcW w:w="1337" w:type="dxa"/>
          </w:tcPr>
          <w:p w14:paraId="2A4AF0DD" w14:textId="77777777" w:rsidR="00221CD4" w:rsidRPr="00AD2DAC" w:rsidRDefault="00221CD4" w:rsidP="00453CFD"/>
        </w:tc>
        <w:tc>
          <w:tcPr>
            <w:tcW w:w="2032" w:type="dxa"/>
          </w:tcPr>
          <w:p w14:paraId="18071DA3" w14:textId="77777777" w:rsidR="00221CD4" w:rsidRPr="00AD2DAC" w:rsidRDefault="00221CD4" w:rsidP="00453CFD"/>
        </w:tc>
        <w:tc>
          <w:tcPr>
            <w:tcW w:w="5386" w:type="dxa"/>
          </w:tcPr>
          <w:p w14:paraId="6408B767" w14:textId="77777777" w:rsidR="00221CD4" w:rsidRPr="00AD2DAC" w:rsidRDefault="00221CD4" w:rsidP="00453CFD"/>
        </w:tc>
      </w:tr>
      <w:tr w:rsidR="00221CD4" w:rsidRPr="00AD2DAC" w14:paraId="2B55C6CC" w14:textId="77777777" w:rsidTr="00C036F2">
        <w:tc>
          <w:tcPr>
            <w:tcW w:w="1134" w:type="dxa"/>
          </w:tcPr>
          <w:p w14:paraId="2A4E27D7" w14:textId="77777777" w:rsidR="00221CD4" w:rsidRPr="00AD2DAC" w:rsidRDefault="00221CD4" w:rsidP="00453CFD"/>
        </w:tc>
        <w:tc>
          <w:tcPr>
            <w:tcW w:w="1337" w:type="dxa"/>
          </w:tcPr>
          <w:p w14:paraId="135B292B" w14:textId="77777777" w:rsidR="00221CD4" w:rsidRPr="00AD2DAC" w:rsidRDefault="00221CD4" w:rsidP="00453CFD"/>
        </w:tc>
        <w:tc>
          <w:tcPr>
            <w:tcW w:w="2032" w:type="dxa"/>
          </w:tcPr>
          <w:p w14:paraId="2B4703BB" w14:textId="77777777" w:rsidR="00221CD4" w:rsidRPr="00AD2DAC" w:rsidRDefault="00221CD4" w:rsidP="00453CFD"/>
        </w:tc>
        <w:tc>
          <w:tcPr>
            <w:tcW w:w="5386" w:type="dxa"/>
          </w:tcPr>
          <w:p w14:paraId="5E66DDBF" w14:textId="77777777" w:rsidR="00221CD4" w:rsidRPr="00AD2DAC" w:rsidRDefault="00221CD4" w:rsidP="00453CFD"/>
        </w:tc>
      </w:tr>
    </w:tbl>
    <w:p w14:paraId="14B854DB" w14:textId="77777777" w:rsidR="000302E9" w:rsidRPr="00AD2DAC" w:rsidRDefault="000302E9" w:rsidP="00453CFD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0302E9" w:rsidRPr="00AD2DAC" w14:paraId="2BF186C1" w14:textId="77777777" w:rsidTr="00A12CDD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bookmarkEnd w:id="0"/>
          <w:p w14:paraId="7E9C19BD" w14:textId="77777777" w:rsidR="000302E9" w:rsidRPr="00AD2DAC" w:rsidRDefault="000302E9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14:paraId="4594731A" w14:textId="77777777" w:rsidR="000302E9" w:rsidRPr="00AD2DAC" w:rsidRDefault="000302E9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14:paraId="6B1087A1" w14:textId="77777777" w:rsidR="000302E9" w:rsidRPr="00AD2DAC" w:rsidRDefault="000302E9" w:rsidP="00453CFD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14:paraId="74302DDC" w14:textId="77777777" w:rsidR="000302E9" w:rsidRPr="00AD2DAC" w:rsidRDefault="000302E9" w:rsidP="00453CFD">
            <w:r w:rsidRPr="00AD2DAC">
              <w:t>Position</w:t>
            </w:r>
          </w:p>
        </w:tc>
        <w:tc>
          <w:tcPr>
            <w:tcW w:w="1559" w:type="dxa"/>
            <w:shd w:val="clear" w:color="auto" w:fill="DDD9C3"/>
          </w:tcPr>
          <w:p w14:paraId="775C5338" w14:textId="77777777" w:rsidR="000302E9" w:rsidRPr="00AD2DAC" w:rsidRDefault="00433610" w:rsidP="000566F4">
            <w:r w:rsidRPr="00AD2DAC">
              <w:t>Review</w:t>
            </w:r>
            <w:r w:rsidR="000302E9" w:rsidRPr="00AD2DAC">
              <w:t xml:space="preserve"> </w:t>
            </w:r>
            <w:r w:rsidR="000566F4">
              <w:t>d</w:t>
            </w:r>
            <w:r w:rsidR="000302E9" w:rsidRPr="00AD2DAC">
              <w:t>ate</w:t>
            </w:r>
          </w:p>
        </w:tc>
      </w:tr>
      <w:tr w:rsidR="000302E9" w:rsidRPr="00AD2DAC" w14:paraId="3F9CAC3C" w14:textId="77777777" w:rsidTr="00C036F2">
        <w:tc>
          <w:tcPr>
            <w:tcW w:w="1134" w:type="dxa"/>
          </w:tcPr>
          <w:p w14:paraId="6BCB53E1" w14:textId="77777777" w:rsidR="000302E9" w:rsidRPr="00AD2DAC" w:rsidRDefault="000302E9" w:rsidP="00453CFD"/>
        </w:tc>
        <w:tc>
          <w:tcPr>
            <w:tcW w:w="1337" w:type="dxa"/>
          </w:tcPr>
          <w:p w14:paraId="725DE0A9" w14:textId="77777777" w:rsidR="000302E9" w:rsidRPr="00AD2DAC" w:rsidRDefault="000302E9" w:rsidP="00453CFD"/>
        </w:tc>
        <w:tc>
          <w:tcPr>
            <w:tcW w:w="2032" w:type="dxa"/>
          </w:tcPr>
          <w:p w14:paraId="1680B267" w14:textId="77777777" w:rsidR="000302E9" w:rsidRPr="00AD2DAC" w:rsidRDefault="000302E9" w:rsidP="00453CFD"/>
        </w:tc>
        <w:tc>
          <w:tcPr>
            <w:tcW w:w="3827" w:type="dxa"/>
          </w:tcPr>
          <w:p w14:paraId="6248C865" w14:textId="77777777" w:rsidR="000302E9" w:rsidRPr="00AD2DAC" w:rsidRDefault="000302E9" w:rsidP="00453CFD"/>
        </w:tc>
        <w:tc>
          <w:tcPr>
            <w:tcW w:w="1559" w:type="dxa"/>
          </w:tcPr>
          <w:p w14:paraId="1D3CC6A0" w14:textId="77777777" w:rsidR="000302E9" w:rsidRPr="00AD2DAC" w:rsidRDefault="000302E9" w:rsidP="00453CFD"/>
        </w:tc>
      </w:tr>
      <w:tr w:rsidR="000302E9" w:rsidRPr="00AD2DAC" w14:paraId="6ED84CC7" w14:textId="77777777" w:rsidTr="00C036F2">
        <w:tc>
          <w:tcPr>
            <w:tcW w:w="1134" w:type="dxa"/>
          </w:tcPr>
          <w:p w14:paraId="788857E7" w14:textId="77777777" w:rsidR="000302E9" w:rsidRPr="00AD2DAC" w:rsidRDefault="000302E9" w:rsidP="00453CFD"/>
        </w:tc>
        <w:tc>
          <w:tcPr>
            <w:tcW w:w="1337" w:type="dxa"/>
          </w:tcPr>
          <w:p w14:paraId="21A13E84" w14:textId="77777777" w:rsidR="000302E9" w:rsidRPr="00AD2DAC" w:rsidRDefault="000302E9" w:rsidP="00453CFD"/>
        </w:tc>
        <w:tc>
          <w:tcPr>
            <w:tcW w:w="2032" w:type="dxa"/>
          </w:tcPr>
          <w:p w14:paraId="41E822B2" w14:textId="77777777" w:rsidR="000302E9" w:rsidRPr="00AD2DAC" w:rsidRDefault="000302E9" w:rsidP="00453CFD"/>
        </w:tc>
        <w:tc>
          <w:tcPr>
            <w:tcW w:w="3827" w:type="dxa"/>
          </w:tcPr>
          <w:p w14:paraId="0187F137" w14:textId="77777777" w:rsidR="000302E9" w:rsidRPr="00AD2DAC" w:rsidRDefault="000302E9" w:rsidP="00453CFD"/>
        </w:tc>
        <w:tc>
          <w:tcPr>
            <w:tcW w:w="1559" w:type="dxa"/>
          </w:tcPr>
          <w:p w14:paraId="573D89B2" w14:textId="77777777" w:rsidR="000302E9" w:rsidRPr="00AD2DAC" w:rsidRDefault="000302E9" w:rsidP="00453CFD"/>
        </w:tc>
      </w:tr>
      <w:tr w:rsidR="000302E9" w:rsidRPr="00AD2DAC" w14:paraId="371B475C" w14:textId="77777777" w:rsidTr="00C036F2">
        <w:tc>
          <w:tcPr>
            <w:tcW w:w="1134" w:type="dxa"/>
          </w:tcPr>
          <w:p w14:paraId="7B064ECC" w14:textId="77777777" w:rsidR="000302E9" w:rsidRPr="00AD2DAC" w:rsidRDefault="000302E9" w:rsidP="00453CFD"/>
        </w:tc>
        <w:tc>
          <w:tcPr>
            <w:tcW w:w="1337" w:type="dxa"/>
          </w:tcPr>
          <w:p w14:paraId="3C09E684" w14:textId="77777777" w:rsidR="000302E9" w:rsidRPr="00AD2DAC" w:rsidRDefault="000302E9" w:rsidP="00453CFD"/>
        </w:tc>
        <w:tc>
          <w:tcPr>
            <w:tcW w:w="2032" w:type="dxa"/>
          </w:tcPr>
          <w:p w14:paraId="62DD19E9" w14:textId="77777777" w:rsidR="000302E9" w:rsidRPr="00AD2DAC" w:rsidRDefault="000302E9" w:rsidP="00453CFD"/>
        </w:tc>
        <w:tc>
          <w:tcPr>
            <w:tcW w:w="3827" w:type="dxa"/>
          </w:tcPr>
          <w:p w14:paraId="5737F62E" w14:textId="77777777" w:rsidR="000302E9" w:rsidRPr="00AD2DAC" w:rsidRDefault="000302E9" w:rsidP="00453CFD"/>
        </w:tc>
        <w:tc>
          <w:tcPr>
            <w:tcW w:w="1559" w:type="dxa"/>
          </w:tcPr>
          <w:p w14:paraId="18EC2A31" w14:textId="77777777" w:rsidR="000302E9" w:rsidRPr="00AD2DAC" w:rsidRDefault="000302E9" w:rsidP="00453CFD"/>
        </w:tc>
      </w:tr>
    </w:tbl>
    <w:p w14:paraId="2C8D58AF" w14:textId="77777777" w:rsidR="00CC4D8C" w:rsidRPr="00AD2DAC" w:rsidRDefault="00CD4E56" w:rsidP="00453CFD">
      <w:pPr>
        <w:rPr>
          <w:b/>
        </w:rPr>
      </w:pPr>
      <w:r w:rsidRPr="00AD2DAC">
        <w:rPr>
          <w:b/>
        </w:rPr>
        <w:t>Approvals</w:t>
      </w:r>
    </w:p>
    <w:p w14:paraId="458FF742" w14:textId="64E4E00D" w:rsidR="004566D2" w:rsidRPr="005D6355" w:rsidRDefault="004566D2" w:rsidP="00D05D14">
      <w:pPr>
        <w:pStyle w:val="InstructiveText"/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576A3F" w:rsidRPr="00576A3F" w14:paraId="14E0D459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3F0D75F8" w14:textId="77777777" w:rsidR="00234057" w:rsidRPr="00A9417D" w:rsidRDefault="00234057" w:rsidP="00A9417D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14:paraId="02738084" w14:textId="77777777" w:rsidR="00234057" w:rsidRPr="00A9417D" w:rsidRDefault="00234057" w:rsidP="00A9417D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14:paraId="2415FE21" w14:textId="77777777" w:rsidR="00234057" w:rsidRPr="00A9417D" w:rsidRDefault="00234057" w:rsidP="00A9417D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14:paraId="7AC2F7FA" w14:textId="77777777" w:rsidR="00234057" w:rsidRPr="00A9417D" w:rsidRDefault="00234057" w:rsidP="00A9417D">
            <w:r w:rsidRPr="00A9417D">
              <w:t>Position</w:t>
            </w:r>
          </w:p>
        </w:tc>
        <w:tc>
          <w:tcPr>
            <w:tcW w:w="1559" w:type="dxa"/>
            <w:shd w:val="clear" w:color="auto" w:fill="DDD9C3"/>
          </w:tcPr>
          <w:p w14:paraId="24B0274F" w14:textId="77777777" w:rsidR="00234057" w:rsidRPr="00A9417D" w:rsidRDefault="00234057" w:rsidP="000566F4">
            <w:r w:rsidRPr="00A9417D">
              <w:t xml:space="preserve">Approval </w:t>
            </w:r>
            <w:r w:rsidR="000566F4">
              <w:t>d</w:t>
            </w:r>
            <w:r w:rsidRPr="00A9417D">
              <w:t>ate</w:t>
            </w:r>
          </w:p>
        </w:tc>
      </w:tr>
      <w:tr w:rsidR="00576A3F" w:rsidRPr="00AD2DAC" w14:paraId="471289E5" w14:textId="77777777" w:rsidTr="00C036F2">
        <w:tc>
          <w:tcPr>
            <w:tcW w:w="1134" w:type="dxa"/>
            <w:shd w:val="clear" w:color="auto" w:fill="auto"/>
          </w:tcPr>
          <w:p w14:paraId="103F1B39" w14:textId="77777777" w:rsidR="00A9417D" w:rsidRPr="00AD2DAC" w:rsidRDefault="00A9417D" w:rsidP="00453CFD"/>
        </w:tc>
        <w:tc>
          <w:tcPr>
            <w:tcW w:w="1337" w:type="dxa"/>
            <w:shd w:val="clear" w:color="auto" w:fill="auto"/>
          </w:tcPr>
          <w:p w14:paraId="600418B8" w14:textId="77777777" w:rsidR="00234057" w:rsidRPr="00AD2DAC" w:rsidRDefault="00234057" w:rsidP="00453CFD"/>
        </w:tc>
        <w:tc>
          <w:tcPr>
            <w:tcW w:w="2032" w:type="dxa"/>
            <w:shd w:val="clear" w:color="auto" w:fill="auto"/>
          </w:tcPr>
          <w:p w14:paraId="183541D5" w14:textId="77777777" w:rsidR="00234057" w:rsidRPr="00AD2DAC" w:rsidRDefault="00234057" w:rsidP="00D05D14"/>
        </w:tc>
        <w:tc>
          <w:tcPr>
            <w:tcW w:w="3827" w:type="dxa"/>
            <w:shd w:val="clear" w:color="auto" w:fill="auto"/>
          </w:tcPr>
          <w:p w14:paraId="4E2B4CF0" w14:textId="77777777" w:rsidR="00234057" w:rsidRPr="00AD2DAC" w:rsidRDefault="00234057" w:rsidP="00453CFD"/>
        </w:tc>
        <w:tc>
          <w:tcPr>
            <w:tcW w:w="1559" w:type="dxa"/>
            <w:shd w:val="clear" w:color="auto" w:fill="auto"/>
          </w:tcPr>
          <w:p w14:paraId="6E3374BE" w14:textId="77777777" w:rsidR="00234057" w:rsidRPr="00AD2DAC" w:rsidRDefault="00234057" w:rsidP="00453CFD"/>
        </w:tc>
      </w:tr>
      <w:tr w:rsidR="00576A3F" w:rsidRPr="00AD2DAC" w14:paraId="61021DF7" w14:textId="77777777" w:rsidTr="00C036F2">
        <w:tc>
          <w:tcPr>
            <w:tcW w:w="1134" w:type="dxa"/>
            <w:shd w:val="clear" w:color="auto" w:fill="auto"/>
          </w:tcPr>
          <w:p w14:paraId="2D40ED2F" w14:textId="77777777" w:rsidR="008915E1" w:rsidRPr="00AD2DAC" w:rsidRDefault="008915E1" w:rsidP="00453CFD"/>
        </w:tc>
        <w:tc>
          <w:tcPr>
            <w:tcW w:w="1337" w:type="dxa"/>
            <w:shd w:val="clear" w:color="auto" w:fill="auto"/>
          </w:tcPr>
          <w:p w14:paraId="2ED7F97E" w14:textId="77777777" w:rsidR="008915E1" w:rsidRPr="00AD2DAC" w:rsidRDefault="008915E1" w:rsidP="00453CFD"/>
        </w:tc>
        <w:tc>
          <w:tcPr>
            <w:tcW w:w="2032" w:type="dxa"/>
            <w:shd w:val="clear" w:color="auto" w:fill="auto"/>
          </w:tcPr>
          <w:p w14:paraId="2E8B3350" w14:textId="77777777" w:rsidR="008915E1" w:rsidRPr="00AD2DAC" w:rsidRDefault="008915E1" w:rsidP="00453CFD"/>
        </w:tc>
        <w:tc>
          <w:tcPr>
            <w:tcW w:w="3827" w:type="dxa"/>
            <w:shd w:val="clear" w:color="auto" w:fill="auto"/>
          </w:tcPr>
          <w:p w14:paraId="2D3C440E" w14:textId="77777777" w:rsidR="008915E1" w:rsidRPr="00AD2DAC" w:rsidRDefault="008915E1" w:rsidP="00453CFD"/>
        </w:tc>
        <w:tc>
          <w:tcPr>
            <w:tcW w:w="1559" w:type="dxa"/>
            <w:shd w:val="clear" w:color="auto" w:fill="auto"/>
          </w:tcPr>
          <w:p w14:paraId="7C0B8534" w14:textId="77777777" w:rsidR="008915E1" w:rsidRPr="00AD2DAC" w:rsidRDefault="008915E1" w:rsidP="00453CFD"/>
        </w:tc>
      </w:tr>
    </w:tbl>
    <w:p w14:paraId="29447329" w14:textId="77777777" w:rsidR="00CC4D8C" w:rsidRPr="00AD2DAC" w:rsidRDefault="00592530" w:rsidP="00453CFD">
      <w:pPr>
        <w:rPr>
          <w:b/>
        </w:rPr>
      </w:pPr>
      <w:r w:rsidRPr="00AD2DAC">
        <w:rPr>
          <w:b/>
        </w:rPr>
        <w:t xml:space="preserve">Related </w:t>
      </w:r>
      <w:r w:rsidR="000566F4"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592530" w:rsidRPr="00AD2DAC" w14:paraId="210FEE85" w14:textId="77777777" w:rsidTr="00A12CDD">
        <w:trPr>
          <w:tblHeader/>
        </w:trPr>
        <w:tc>
          <w:tcPr>
            <w:tcW w:w="4503" w:type="dxa"/>
            <w:shd w:val="clear" w:color="auto" w:fill="DDD9C3"/>
          </w:tcPr>
          <w:p w14:paraId="4202AAFC" w14:textId="77777777" w:rsidR="00592530" w:rsidRPr="00AD2DAC" w:rsidRDefault="00592530" w:rsidP="00453CFD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14:paraId="7B665D22" w14:textId="77777777" w:rsidR="00592530" w:rsidRPr="00AD2DAC" w:rsidRDefault="00592530" w:rsidP="00453CFD">
            <w:r w:rsidRPr="00AD2DAC">
              <w:t>Location</w:t>
            </w:r>
          </w:p>
        </w:tc>
      </w:tr>
      <w:tr w:rsidR="00592530" w:rsidRPr="00AD2DAC" w14:paraId="2E4FC69A" w14:textId="77777777" w:rsidTr="00C036F2">
        <w:tc>
          <w:tcPr>
            <w:tcW w:w="4503" w:type="dxa"/>
          </w:tcPr>
          <w:p w14:paraId="7B3E1FE2" w14:textId="77777777" w:rsidR="00592530" w:rsidRPr="00AD2DAC" w:rsidRDefault="00592530" w:rsidP="00453CFD"/>
        </w:tc>
        <w:tc>
          <w:tcPr>
            <w:tcW w:w="5386" w:type="dxa"/>
          </w:tcPr>
          <w:p w14:paraId="195A0A74" w14:textId="77777777" w:rsidR="00592530" w:rsidRPr="00AD2DAC" w:rsidRDefault="00592530" w:rsidP="00453CFD"/>
        </w:tc>
      </w:tr>
    </w:tbl>
    <w:p w14:paraId="4582E035" w14:textId="77777777" w:rsidR="00221CD4" w:rsidRPr="007941D5" w:rsidRDefault="00221CD4" w:rsidP="00D05D14">
      <w:pPr>
        <w:pStyle w:val="Heading"/>
      </w:pPr>
      <w:r w:rsidRPr="00CD4E56">
        <w:br w:type="page"/>
      </w:r>
      <w:bookmarkStart w:id="1" w:name="_Toc165697481"/>
      <w:r w:rsidR="00EB22BE" w:rsidRPr="007941D5">
        <w:lastRenderedPageBreak/>
        <w:t>Table of Contents</w:t>
      </w:r>
    </w:p>
    <w:bookmarkStart w:id="2" w:name="_Toc75320751"/>
    <w:bookmarkStart w:id="3" w:name="_Toc75329054"/>
    <w:bookmarkStart w:id="4" w:name="_Toc138486080"/>
    <w:bookmarkEnd w:id="1"/>
    <w:p w14:paraId="48E01810" w14:textId="77777777" w:rsidR="00D74299" w:rsidRDefault="0031670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AF3A10">
        <w:rPr>
          <w:rFonts w:cs="Arial"/>
          <w:caps w:val="0"/>
          <w:sz w:val="16"/>
          <w:szCs w:val="16"/>
        </w:rPr>
        <w:fldChar w:fldCharType="begin"/>
      </w:r>
      <w:r w:rsidR="00221CD4" w:rsidRPr="00AF3A10">
        <w:rPr>
          <w:rFonts w:cs="Arial"/>
          <w:caps w:val="0"/>
          <w:sz w:val="16"/>
          <w:szCs w:val="16"/>
        </w:rPr>
        <w:instrText xml:space="preserve"> TOC \h \z \t "Heading 1,1,Heading 2,2,Heading 3,3" </w:instrText>
      </w:r>
      <w:r w:rsidRPr="00AF3A10">
        <w:rPr>
          <w:rFonts w:cs="Arial"/>
          <w:caps w:val="0"/>
          <w:sz w:val="16"/>
          <w:szCs w:val="16"/>
        </w:rPr>
        <w:fldChar w:fldCharType="separate"/>
      </w:r>
      <w:hyperlink w:anchor="_Toc343815618" w:history="1">
        <w:r w:rsidR="00D74299" w:rsidRPr="000236AF">
          <w:rPr>
            <w:rStyle w:val="Link"/>
            <w:noProof/>
          </w:rPr>
          <w:t>1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INTRODUCTION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_Toc343815618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5807EA3D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19" w:history="1">
        <w:r w:rsidR="00D74299" w:rsidRPr="000236AF">
          <w:rPr>
            <w:rStyle w:val="Link"/>
          </w:rPr>
          <w:t>1.1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Objectives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_Toc343815619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42B20A7D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0" w:history="1">
        <w:r w:rsidR="00D74299" w:rsidRPr="000236AF">
          <w:rPr>
            <w:rStyle w:val="Link"/>
          </w:rPr>
          <w:t>1.2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History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_Toc343815620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43493F91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1" w:history="1">
        <w:r w:rsidR="00D74299" w:rsidRPr="000236AF">
          <w:rPr>
            <w:rStyle w:val="Link"/>
          </w:rPr>
          <w:t>1.3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Scope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_Toc343815621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6C187590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22" w:history="1">
        <w:r w:rsidR="00D74299" w:rsidRPr="000236AF">
          <w:rPr>
            <w:rStyle w:val="Link"/>
            <w:noProof/>
          </w:rPr>
          <w:t>1.3.1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Organisational / Functional Areas Affected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_Toc343815622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016317FE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23" w:history="1">
        <w:r w:rsidR="00D74299" w:rsidRPr="000236AF">
          <w:rPr>
            <w:rStyle w:val="Link"/>
            <w:noProof/>
          </w:rPr>
          <w:t>1.3.2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Inclusions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_Toc343815623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519C165B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24" w:history="1">
        <w:r w:rsidR="00D74299" w:rsidRPr="000236AF">
          <w:rPr>
            <w:rStyle w:val="Link"/>
            <w:noProof/>
          </w:rPr>
          <w:t>1.3.3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Exclusions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_Toc343815624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6C128BE8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5" w:history="1">
        <w:r w:rsidR="00D74299" w:rsidRPr="000236AF">
          <w:rPr>
            <w:rStyle w:val="Link"/>
          </w:rPr>
          <w:t>1.4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Assumptions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_Toc343815625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1E8E2956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6" w:history="1">
        <w:r w:rsidR="00D74299" w:rsidRPr="000236AF">
          <w:rPr>
            <w:rStyle w:val="Link"/>
          </w:rPr>
          <w:t>1.5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Issues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_Toc343815626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4ED48B01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7" w:history="1">
        <w:r w:rsidR="00D74299" w:rsidRPr="000236AF">
          <w:rPr>
            <w:rStyle w:val="Link"/>
          </w:rPr>
          <w:t>1.6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Approach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_Toc343815627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4AE57922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8" w:history="1">
        <w:r w:rsidR="00D74299" w:rsidRPr="000236AF">
          <w:rPr>
            <w:rStyle w:val="Link"/>
          </w:rPr>
          <w:t>1.7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Structure and Strategy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_Toc343815628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14:paraId="6064EA09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29" w:history="1">
        <w:r w:rsidR="00D74299" w:rsidRPr="000236AF">
          <w:rPr>
            <w:rStyle w:val="Link"/>
            <w:noProof/>
          </w:rPr>
          <w:t>1.7.1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Organisational Environment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_Toc343815629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1A734F90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0" w:history="1">
        <w:r w:rsidR="00D74299" w:rsidRPr="000236AF">
          <w:rPr>
            <w:rStyle w:val="Link"/>
            <w:noProof/>
          </w:rPr>
          <w:t>1.7.2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Business Environment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_Toc343815630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54BFF731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1" w:history="1">
        <w:r w:rsidR="00D74299" w:rsidRPr="000236AF">
          <w:rPr>
            <w:rStyle w:val="Link"/>
            <w:noProof/>
          </w:rPr>
          <w:t>1.7.3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User Expectations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_Toc343815631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14:paraId="637AEF43" w14:textId="77777777" w:rsidR="00D74299" w:rsidRDefault="009F5BF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5632" w:history="1">
        <w:r w:rsidR="00D74299" w:rsidRPr="000236AF">
          <w:rPr>
            <w:rStyle w:val="Link"/>
            <w:noProof/>
          </w:rPr>
          <w:t>2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Requirements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_Toc343815632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7E39BCB8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3" w:history="1">
        <w:r w:rsidR="00D74299" w:rsidRPr="000236AF">
          <w:rPr>
            <w:rStyle w:val="Link"/>
          </w:rPr>
          <w:t>2.1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Functional Requirements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_Toc343815633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5</w:t>
        </w:r>
        <w:r w:rsidR="00D74299">
          <w:rPr>
            <w:webHidden/>
          </w:rPr>
          <w:fldChar w:fldCharType="end"/>
        </w:r>
      </w:hyperlink>
    </w:p>
    <w:p w14:paraId="0809E7D1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4" w:history="1">
        <w:r w:rsidR="00D74299" w:rsidRPr="000236AF">
          <w:rPr>
            <w:rStyle w:val="Link"/>
            <w:noProof/>
          </w:rPr>
          <w:t>2.1.1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Common Features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_Toc343815634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7F0EF1E6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5" w:history="1">
        <w:r w:rsidR="00D74299" w:rsidRPr="000236AF">
          <w:rPr>
            <w:rStyle w:val="Link"/>
            <w:noProof/>
          </w:rPr>
          <w:t>2.1.2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Reporting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_Toc343815635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7B62EE80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6" w:history="1">
        <w:r w:rsidR="00D74299" w:rsidRPr="000236AF">
          <w:rPr>
            <w:rStyle w:val="Link"/>
            <w:noProof/>
          </w:rPr>
          <w:t>2.1.3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{……}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_Toc343815636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1D649EB6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7" w:history="1">
        <w:r w:rsidR="00D74299" w:rsidRPr="000236AF">
          <w:rPr>
            <w:rStyle w:val="Link"/>
          </w:rPr>
          <w:t>2.2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System Requirements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_Toc343815637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5</w:t>
        </w:r>
        <w:r w:rsidR="00D74299">
          <w:rPr>
            <w:webHidden/>
          </w:rPr>
          <w:fldChar w:fldCharType="end"/>
        </w:r>
      </w:hyperlink>
    </w:p>
    <w:p w14:paraId="3829697C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8" w:history="1">
        <w:r w:rsidR="00D74299" w:rsidRPr="000236AF">
          <w:rPr>
            <w:rStyle w:val="Link"/>
            <w:noProof/>
          </w:rPr>
          <w:t>2.2.1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Hardware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_Toc343815638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27C08AD2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39" w:history="1">
        <w:r w:rsidR="00D74299" w:rsidRPr="000236AF">
          <w:rPr>
            <w:rStyle w:val="Link"/>
            <w:noProof/>
          </w:rPr>
          <w:t>2.2.2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Software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_Toc343815639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5</w:t>
        </w:r>
        <w:r w:rsidR="00D74299">
          <w:rPr>
            <w:noProof/>
            <w:webHidden/>
          </w:rPr>
          <w:fldChar w:fldCharType="end"/>
        </w:r>
      </w:hyperlink>
    </w:p>
    <w:p w14:paraId="209A6CCA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40" w:history="1">
        <w:r w:rsidR="00D74299" w:rsidRPr="000236AF">
          <w:rPr>
            <w:rStyle w:val="Link"/>
            <w:noProof/>
          </w:rPr>
          <w:t>2.2.3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Documentation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_Toc343815640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6</w:t>
        </w:r>
        <w:r w:rsidR="00D74299">
          <w:rPr>
            <w:noProof/>
            <w:webHidden/>
          </w:rPr>
          <w:fldChar w:fldCharType="end"/>
        </w:r>
      </w:hyperlink>
    </w:p>
    <w:p w14:paraId="5F4C3455" w14:textId="77777777" w:rsidR="00D74299" w:rsidRDefault="009F5BF7">
      <w:pPr>
        <w:pStyle w:val="Verzeichnis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343815641" w:history="1">
        <w:r w:rsidR="00D74299" w:rsidRPr="000236AF">
          <w:rPr>
            <w:rStyle w:val="Link"/>
            <w:noProof/>
          </w:rPr>
          <w:t>2.2.4</w:t>
        </w:r>
        <w:r w:rsidR="00D74299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Support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_Toc343815641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6</w:t>
        </w:r>
        <w:r w:rsidR="00D74299">
          <w:rPr>
            <w:noProof/>
            <w:webHidden/>
          </w:rPr>
          <w:fldChar w:fldCharType="end"/>
        </w:r>
      </w:hyperlink>
    </w:p>
    <w:p w14:paraId="09808E81" w14:textId="77777777" w:rsidR="00D74299" w:rsidRDefault="009F5BF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5642" w:history="1">
        <w:r w:rsidR="00D74299" w:rsidRPr="000236AF">
          <w:rPr>
            <w:rStyle w:val="Link"/>
            <w:noProof/>
          </w:rPr>
          <w:t>3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  <w:noProof/>
          </w:rPr>
          <w:t>References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_Toc343815642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6</w:t>
        </w:r>
        <w:r w:rsidR="00D74299">
          <w:rPr>
            <w:noProof/>
            <w:webHidden/>
          </w:rPr>
          <w:fldChar w:fldCharType="end"/>
        </w:r>
      </w:hyperlink>
    </w:p>
    <w:p w14:paraId="23E79460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43" w:history="1">
        <w:r w:rsidR="00D74299" w:rsidRPr="000236AF">
          <w:rPr>
            <w:rStyle w:val="Link"/>
          </w:rPr>
          <w:t>3.1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Acronyms and Definitions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_Toc343815643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6</w:t>
        </w:r>
        <w:r w:rsidR="00D74299">
          <w:rPr>
            <w:webHidden/>
          </w:rPr>
          <w:fldChar w:fldCharType="end"/>
        </w:r>
      </w:hyperlink>
    </w:p>
    <w:p w14:paraId="0633F27B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44" w:history="1">
        <w:r w:rsidR="00D74299" w:rsidRPr="000236AF">
          <w:rPr>
            <w:rStyle w:val="Link"/>
          </w:rPr>
          <w:t>3.2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Interviews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_Toc343815644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6</w:t>
        </w:r>
        <w:r w:rsidR="00D74299">
          <w:rPr>
            <w:webHidden/>
          </w:rPr>
          <w:fldChar w:fldCharType="end"/>
        </w:r>
      </w:hyperlink>
    </w:p>
    <w:p w14:paraId="11EA16BA" w14:textId="77777777" w:rsidR="00D74299" w:rsidRDefault="009F5BF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45" w:history="1">
        <w:r w:rsidR="00D74299" w:rsidRPr="000236AF">
          <w:rPr>
            <w:rStyle w:val="Link"/>
          </w:rPr>
          <w:t>3.3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Link"/>
          </w:rPr>
          <w:t>Other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_Toc343815645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6</w:t>
        </w:r>
        <w:r w:rsidR="00D74299">
          <w:rPr>
            <w:webHidden/>
          </w:rPr>
          <w:fldChar w:fldCharType="end"/>
        </w:r>
      </w:hyperlink>
    </w:p>
    <w:p w14:paraId="5C76A054" w14:textId="77777777" w:rsidR="000B674B" w:rsidRDefault="0031670D" w:rsidP="00453CFD">
      <w:r w:rsidRPr="00AF3A10">
        <w:fldChar w:fldCharType="end"/>
      </w:r>
    </w:p>
    <w:p w14:paraId="4DF1B0A6" w14:textId="77777777" w:rsidR="002C0798" w:rsidRDefault="00236DE5" w:rsidP="007D259C">
      <w:pPr>
        <w:pStyle w:val="berschrift1"/>
      </w:pPr>
      <w:r>
        <w:br w:type="page"/>
      </w:r>
      <w:bookmarkStart w:id="5" w:name="_Toc513611927"/>
      <w:bookmarkStart w:id="6" w:name="_Toc343815618"/>
      <w:bookmarkEnd w:id="2"/>
      <w:bookmarkEnd w:id="3"/>
      <w:bookmarkEnd w:id="4"/>
      <w:r w:rsidR="002C0798">
        <w:lastRenderedPageBreak/>
        <w:t>INTRODUCTION</w:t>
      </w:r>
      <w:bookmarkEnd w:id="5"/>
      <w:bookmarkEnd w:id="6"/>
    </w:p>
    <w:p w14:paraId="4C12ACFE" w14:textId="77777777" w:rsidR="002D7115" w:rsidRDefault="002C0798" w:rsidP="002D7115">
      <w:pPr>
        <w:pStyle w:val="berschrift2"/>
      </w:pPr>
      <w:bookmarkStart w:id="7" w:name="_Toc513611928"/>
      <w:bookmarkStart w:id="8" w:name="_Toc343815619"/>
      <w:r>
        <w:t>Objectives</w:t>
      </w:r>
      <w:bookmarkEnd w:id="7"/>
      <w:bookmarkEnd w:id="8"/>
    </w:p>
    <w:p w14:paraId="03835A34" w14:textId="77777777" w:rsidR="00AC2466" w:rsidRPr="00AC2466" w:rsidRDefault="00AC2466" w:rsidP="00AC2466">
      <w:pPr>
        <w:widowControl w:val="0"/>
        <w:autoSpaceDE w:val="0"/>
        <w:autoSpaceDN w:val="0"/>
        <w:adjustRightInd w:val="0"/>
        <w:spacing w:before="0" w:after="240" w:line="300" w:lineRule="atLeast"/>
        <w:rPr>
          <w:rFonts w:ascii="Times" w:hAnsi="Times" w:cs="Times"/>
          <w:color w:val="000000"/>
          <w:sz w:val="24"/>
          <w:szCs w:val="24"/>
          <w:lang w:val="en-US" w:eastAsia="en-AU"/>
        </w:rPr>
      </w:pPr>
      <w:r w:rsidRPr="00AC2466">
        <w:rPr>
          <w:rFonts w:cs="Arial"/>
          <w:color w:val="000000"/>
          <w:sz w:val="26"/>
          <w:szCs w:val="26"/>
          <w:lang w:val="en-US" w:eastAsia="en-AU"/>
        </w:rPr>
        <w:t xml:space="preserve">The objective of this document is to describe what our software will do. It states what the software will do and not how it will do it. </w:t>
      </w:r>
    </w:p>
    <w:p w14:paraId="61282CC5" w14:textId="77777777" w:rsidR="00AC2466" w:rsidRPr="00AC2466" w:rsidRDefault="00AC2466" w:rsidP="00AC2466">
      <w:pPr>
        <w:rPr>
          <w:lang w:val="en-US" w:eastAsia="en-AU"/>
        </w:rPr>
      </w:pPr>
    </w:p>
    <w:p w14:paraId="090611EE" w14:textId="77777777" w:rsidR="002C0798" w:rsidRDefault="002C0798" w:rsidP="007D259C">
      <w:pPr>
        <w:pStyle w:val="berschrift2"/>
      </w:pPr>
      <w:bookmarkStart w:id="9" w:name="_Toc513611929"/>
      <w:bookmarkStart w:id="10" w:name="_Toc511466969"/>
      <w:bookmarkStart w:id="11" w:name="_Toc511190288"/>
      <w:bookmarkStart w:id="12" w:name="_Toc343815620"/>
      <w:r>
        <w:t>History</w:t>
      </w:r>
      <w:bookmarkEnd w:id="9"/>
      <w:bookmarkEnd w:id="10"/>
      <w:bookmarkEnd w:id="11"/>
      <w:bookmarkEnd w:id="12"/>
    </w:p>
    <w:p w14:paraId="48EA93B4" w14:textId="77777777" w:rsidR="00AC2466" w:rsidRPr="00AC2466" w:rsidRDefault="00AC2466" w:rsidP="00AC2466">
      <w:pPr>
        <w:rPr>
          <w:lang w:eastAsia="en-AU"/>
        </w:rPr>
      </w:pPr>
      <w:r>
        <w:rPr>
          <w:lang w:eastAsia="en-AU"/>
        </w:rPr>
        <w:t xml:space="preserve">Although there is no current system, we already have a GitHub repository and all members are invited. </w:t>
      </w:r>
    </w:p>
    <w:p w14:paraId="7DCD3884" w14:textId="77777777" w:rsidR="002C0798" w:rsidRDefault="002C0798" w:rsidP="007D259C">
      <w:pPr>
        <w:pStyle w:val="berschrift2"/>
      </w:pPr>
      <w:bookmarkStart w:id="13" w:name="_Toc343815621"/>
      <w:r w:rsidRPr="007D259C">
        <w:t>Scope</w:t>
      </w:r>
      <w:bookmarkEnd w:id="13"/>
    </w:p>
    <w:p w14:paraId="44FE1A03" w14:textId="77777777" w:rsidR="002D7115" w:rsidRDefault="002D7115" w:rsidP="002D7115">
      <w:pPr>
        <w:widowControl w:val="0"/>
        <w:autoSpaceDE w:val="0"/>
        <w:autoSpaceDN w:val="0"/>
        <w:adjustRightInd w:val="0"/>
        <w:spacing w:before="0" w:after="0"/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2D7115">
        <w:rPr>
          <w:rFonts w:ascii="Helvetica" w:hAnsi="Helvetica" w:cs="Helvetica"/>
          <w:color w:val="000000"/>
          <w:sz w:val="24"/>
          <w:szCs w:val="24"/>
          <w:lang w:val="en-US" w:eastAsia="en-AU"/>
        </w:rPr>
        <w:t>The webpage should allow the users to lookup their favorite series. You should be able to select your favorite series/shows/anime and lookup information like author, director, actors, etc and sum up the time which they investigate in watching series.</w:t>
      </w:r>
      <w:r w:rsidR="00B73568">
        <w:rPr>
          <w:rFonts w:ascii="Helvetica" w:hAnsi="Helvetica" w:cs="Helvetica"/>
          <w:color w:val="000000"/>
          <w:sz w:val="24"/>
          <w:szCs w:val="24"/>
          <w:lang w:val="en-US" w:eastAsia="en-AU"/>
        </w:rPr>
        <w:t xml:space="preserve"> The User also should be able to look up todays series at prime time on Austria/German TV channels.</w:t>
      </w:r>
    </w:p>
    <w:p w14:paraId="6338BAE2" w14:textId="77777777" w:rsidR="00B73568" w:rsidRPr="002D7115" w:rsidRDefault="00B73568" w:rsidP="002D7115">
      <w:pPr>
        <w:widowControl w:val="0"/>
        <w:autoSpaceDE w:val="0"/>
        <w:autoSpaceDN w:val="0"/>
        <w:adjustRightInd w:val="0"/>
        <w:spacing w:before="0" w:after="0"/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1266491F" w14:textId="77777777" w:rsidR="002D7115" w:rsidRDefault="00AC2466" w:rsidP="002D7115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>Planning Phase</w:t>
      </w:r>
    </w:p>
    <w:p w14:paraId="790FD5A4" w14:textId="77777777" w:rsidR="00AC2466" w:rsidRDefault="00AC2466" w:rsidP="00AC2466">
      <w:pPr>
        <w:pStyle w:val="Listenabsatz"/>
        <w:numPr>
          <w:ilvl w:val="0"/>
          <w:numId w:val="23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>
        <w:rPr>
          <w:rFonts w:ascii="Helvetica" w:hAnsi="Helvetica" w:cs="Helvetica"/>
          <w:color w:val="000000"/>
          <w:sz w:val="24"/>
          <w:szCs w:val="24"/>
          <w:lang w:val="en-US" w:eastAsia="en-AU"/>
        </w:rPr>
        <w:t>Project proposal</w:t>
      </w:r>
    </w:p>
    <w:p w14:paraId="6F83FB4C" w14:textId="77777777" w:rsidR="00AC2466" w:rsidRDefault="00AC2466" w:rsidP="00AC2466">
      <w:pPr>
        <w:pStyle w:val="Listenabsatz"/>
        <w:numPr>
          <w:ilvl w:val="0"/>
          <w:numId w:val="23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>
        <w:rPr>
          <w:rFonts w:ascii="Helvetica" w:hAnsi="Helvetica" w:cs="Helvetica"/>
          <w:color w:val="000000"/>
          <w:sz w:val="24"/>
          <w:szCs w:val="24"/>
          <w:lang w:val="en-US" w:eastAsia="en-AU"/>
        </w:rPr>
        <w:t>User Requirements Specification</w:t>
      </w:r>
    </w:p>
    <w:p w14:paraId="354C833A" w14:textId="77777777" w:rsidR="00AC2466" w:rsidRDefault="00AC2466" w:rsidP="00AC2466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53532235" w14:textId="77777777" w:rsidR="00AC2466" w:rsidRDefault="00AC2466" w:rsidP="00AC2466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>
        <w:rPr>
          <w:rFonts w:ascii="Helvetica" w:hAnsi="Helvetica" w:cs="Helvetica"/>
          <w:color w:val="000000"/>
          <w:sz w:val="24"/>
          <w:szCs w:val="24"/>
          <w:lang w:val="en-US" w:eastAsia="en-AU"/>
        </w:rPr>
        <w:t>Development Phase</w:t>
      </w:r>
    </w:p>
    <w:p w14:paraId="375438CD" w14:textId="77777777" w:rsidR="00AC2466" w:rsidRPr="00AC2466" w:rsidRDefault="00AC2466" w:rsidP="00AC2466">
      <w:pPr>
        <w:pStyle w:val="Listenabsatz"/>
        <w:numPr>
          <w:ilvl w:val="0"/>
          <w:numId w:val="26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>Implementing the mandatory features  </w:t>
      </w:r>
    </w:p>
    <w:p w14:paraId="3513D961" w14:textId="77777777" w:rsidR="00AC2466" w:rsidRPr="00AC2466" w:rsidRDefault="00AC2466" w:rsidP="00AC2466">
      <w:pPr>
        <w:pStyle w:val="Listenabsatz"/>
        <w:numPr>
          <w:ilvl w:val="0"/>
          <w:numId w:val="26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>Implementing the highly desirable features  </w:t>
      </w:r>
    </w:p>
    <w:p w14:paraId="55872DF6" w14:textId="77777777" w:rsidR="00AC2466" w:rsidRPr="00AC2466" w:rsidRDefault="00AC2466" w:rsidP="00AC2466">
      <w:pPr>
        <w:pStyle w:val="Listenabsatz"/>
        <w:numPr>
          <w:ilvl w:val="0"/>
          <w:numId w:val="26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>If there is enough time  </w:t>
      </w:r>
    </w:p>
    <w:p w14:paraId="3DFB1A66" w14:textId="77777777" w:rsidR="00AC2466" w:rsidRPr="00AC2466" w:rsidRDefault="00AC2466" w:rsidP="00AC2466">
      <w:pPr>
        <w:pStyle w:val="Listenabsatz"/>
        <w:numPr>
          <w:ilvl w:val="0"/>
          <w:numId w:val="27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 xml:space="preserve">Implementing the desirable features </w:t>
      </w:r>
    </w:p>
    <w:p w14:paraId="65308156" w14:textId="77777777" w:rsidR="00BE4E17" w:rsidRDefault="00AC2466" w:rsidP="00BE4E17">
      <w:pPr>
        <w:pStyle w:val="Listenabsatz"/>
        <w:numPr>
          <w:ilvl w:val="0"/>
          <w:numId w:val="27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AC2466">
        <w:rPr>
          <w:rFonts w:ascii="Helvetica" w:hAnsi="Helvetica" w:cs="Helvetica"/>
          <w:color w:val="000000"/>
          <w:sz w:val="24"/>
          <w:szCs w:val="24"/>
          <w:lang w:val="en-US" w:eastAsia="en-AU"/>
        </w:rPr>
        <w:t>I</w:t>
      </w:r>
      <w:r w:rsid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>mplementing additional features</w:t>
      </w:r>
    </w:p>
    <w:p w14:paraId="10DEA89F" w14:textId="77777777" w:rsidR="00BE4E17" w:rsidRPr="00BE4E17" w:rsidRDefault="00BE4E17" w:rsidP="00BE4E17">
      <w:pPr>
        <w:ind w:left="360"/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48F79036" w14:textId="77777777" w:rsidR="00AC2466" w:rsidRPr="00BE4E17" w:rsidRDefault="00AC2466" w:rsidP="00BE4E17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 xml:space="preserve">Testing Phase </w:t>
      </w:r>
    </w:p>
    <w:p w14:paraId="5C644726" w14:textId="77777777" w:rsidR="00AC2466" w:rsidRPr="00BE4E17" w:rsidRDefault="00AC2466" w:rsidP="00BE4E17">
      <w:pPr>
        <w:pStyle w:val="Listenabsatz"/>
        <w:numPr>
          <w:ilvl w:val="0"/>
          <w:numId w:val="28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>Testing the webpage  </w:t>
      </w:r>
    </w:p>
    <w:p w14:paraId="0E0A6D5A" w14:textId="77777777" w:rsidR="00AC2466" w:rsidRDefault="00AC2466" w:rsidP="00BE4E17">
      <w:pPr>
        <w:pStyle w:val="Listenabsatz"/>
        <w:numPr>
          <w:ilvl w:val="0"/>
          <w:numId w:val="28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>Refinement  </w:t>
      </w:r>
    </w:p>
    <w:p w14:paraId="4111C26E" w14:textId="77777777" w:rsidR="00BE4E17" w:rsidRDefault="00BE4E17" w:rsidP="00BE4E17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615CBA4B" w14:textId="77777777" w:rsidR="00BE4E17" w:rsidRPr="00BE4E17" w:rsidRDefault="00BE4E17" w:rsidP="00BE4E17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>Presentation Phase </w:t>
      </w:r>
    </w:p>
    <w:p w14:paraId="3D63C243" w14:textId="77777777" w:rsidR="00BE4E17" w:rsidRPr="00BE4E17" w:rsidRDefault="00BE4E17" w:rsidP="00BE4E17">
      <w:pPr>
        <w:pStyle w:val="Listenabsatz"/>
        <w:numPr>
          <w:ilvl w:val="0"/>
          <w:numId w:val="30"/>
        </w:num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  <w:r w:rsidRPr="00BE4E17">
        <w:rPr>
          <w:rFonts w:ascii="Helvetica" w:hAnsi="Helvetica" w:cs="Helvetica"/>
          <w:color w:val="000000"/>
          <w:sz w:val="24"/>
          <w:szCs w:val="24"/>
          <w:lang w:val="en-US" w:eastAsia="en-AU"/>
        </w:rPr>
        <w:t>Presenting the final webpage  </w:t>
      </w:r>
    </w:p>
    <w:p w14:paraId="37205736" w14:textId="77777777" w:rsidR="00BE4E17" w:rsidRPr="00BE4E17" w:rsidRDefault="00BE4E17" w:rsidP="00BE4E17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6EBE8868" w14:textId="77777777" w:rsidR="00AC2466" w:rsidRPr="00AC2466" w:rsidRDefault="00AC2466" w:rsidP="00AC2466">
      <w:pPr>
        <w:widowControl w:val="0"/>
        <w:autoSpaceDE w:val="0"/>
        <w:autoSpaceDN w:val="0"/>
        <w:adjustRightInd w:val="0"/>
        <w:spacing w:before="0" w:after="240"/>
        <w:rPr>
          <w:rFonts w:ascii="Times" w:hAnsi="Times" w:cs="Times"/>
          <w:color w:val="000000"/>
          <w:sz w:val="24"/>
          <w:szCs w:val="24"/>
          <w:lang w:val="en-US" w:eastAsia="en-AU"/>
        </w:rPr>
      </w:pPr>
    </w:p>
    <w:p w14:paraId="1E83FD29" w14:textId="77777777" w:rsidR="00AC2466" w:rsidRPr="00AC2466" w:rsidRDefault="00AC2466" w:rsidP="00AC2466">
      <w:pPr>
        <w:rPr>
          <w:rFonts w:ascii="Helvetica" w:hAnsi="Helvetica" w:cs="Helvetica"/>
          <w:color w:val="000000"/>
          <w:sz w:val="24"/>
          <w:szCs w:val="24"/>
          <w:lang w:val="en-US" w:eastAsia="en-AU"/>
        </w:rPr>
      </w:pPr>
    </w:p>
    <w:p w14:paraId="5FDA3A48" w14:textId="77777777" w:rsidR="00CA5E1C" w:rsidRDefault="00CA5E1C">
      <w:pPr>
        <w:spacing w:before="0" w:after="0"/>
        <w:rPr>
          <w:rFonts w:ascii="Arial Bold" w:hAnsi="Arial Bold" w:cs="Arial"/>
          <w:color w:val="C00000"/>
          <w:sz w:val="22"/>
          <w:szCs w:val="22"/>
          <w:lang w:eastAsia="en-AU"/>
        </w:rPr>
      </w:pPr>
      <w:bookmarkStart w:id="14" w:name="_Toc343815622"/>
      <w:bookmarkStart w:id="15" w:name="_Toc513611933"/>
      <w:r>
        <w:br w:type="page"/>
      </w:r>
    </w:p>
    <w:p w14:paraId="0F9A9F4B" w14:textId="56D8663F" w:rsidR="002C0798" w:rsidRDefault="002C0798" w:rsidP="002C0798">
      <w:pPr>
        <w:pStyle w:val="berschrift3"/>
      </w:pPr>
      <w:r>
        <w:lastRenderedPageBreak/>
        <w:t>Organisational / Functional Areas Affected</w:t>
      </w:r>
      <w:bookmarkEnd w:id="14"/>
      <w:r>
        <w:t xml:space="preserve"> </w:t>
      </w:r>
    </w:p>
    <w:p w14:paraId="39DDCC73" w14:textId="77777777" w:rsidR="002C0798" w:rsidRDefault="002C0798" w:rsidP="007D259C">
      <w:pPr>
        <w:pStyle w:val="berschrift3"/>
      </w:pPr>
      <w:bookmarkStart w:id="16" w:name="_Toc513611938"/>
      <w:bookmarkStart w:id="17" w:name="_Toc343815623"/>
      <w:r>
        <w:t>Inclusions</w:t>
      </w:r>
      <w:bookmarkEnd w:id="16"/>
      <w:bookmarkEnd w:id="17"/>
    </w:p>
    <w:p w14:paraId="4D61BE0C" w14:textId="77777777" w:rsidR="002C0798" w:rsidRDefault="002C0798" w:rsidP="007D259C">
      <w:pPr>
        <w:pStyle w:val="berschrift3"/>
      </w:pPr>
      <w:bookmarkStart w:id="18" w:name="_Toc513611939"/>
      <w:bookmarkStart w:id="19" w:name="_Toc511466972"/>
      <w:bookmarkStart w:id="20" w:name="_Toc511190292"/>
      <w:bookmarkStart w:id="21" w:name="_Toc343815624"/>
      <w:r>
        <w:t>Exclusions</w:t>
      </w:r>
      <w:bookmarkEnd w:id="18"/>
      <w:bookmarkEnd w:id="19"/>
      <w:bookmarkEnd w:id="20"/>
      <w:bookmarkEnd w:id="21"/>
    </w:p>
    <w:p w14:paraId="48991780" w14:textId="77777777" w:rsidR="002C0798" w:rsidRDefault="002C0798" w:rsidP="00D74299">
      <w:pPr>
        <w:pStyle w:val="berschrift2"/>
      </w:pPr>
      <w:bookmarkStart w:id="22" w:name="_Toc513611940"/>
      <w:bookmarkStart w:id="23" w:name="_Toc511466973"/>
      <w:bookmarkStart w:id="24" w:name="_Toc511190293"/>
      <w:bookmarkStart w:id="25" w:name="_Toc343815625"/>
      <w:r>
        <w:t>Assumptions</w:t>
      </w:r>
      <w:bookmarkEnd w:id="22"/>
      <w:bookmarkEnd w:id="23"/>
      <w:bookmarkEnd w:id="24"/>
      <w:bookmarkEnd w:id="25"/>
    </w:p>
    <w:p w14:paraId="685C9848" w14:textId="77777777" w:rsidR="002C0798" w:rsidRDefault="002C0798" w:rsidP="00D74299">
      <w:pPr>
        <w:pStyle w:val="berschrift2"/>
      </w:pPr>
      <w:bookmarkStart w:id="26" w:name="_Toc513611941"/>
      <w:bookmarkStart w:id="27" w:name="_Toc343815626"/>
      <w:r>
        <w:t>Issues</w:t>
      </w:r>
      <w:bookmarkEnd w:id="26"/>
      <w:bookmarkEnd w:id="27"/>
    </w:p>
    <w:p w14:paraId="001D82E6" w14:textId="133EE308" w:rsidR="00FC2D0D" w:rsidRPr="00FC2D0D" w:rsidRDefault="002C0798" w:rsidP="00FC2D0D">
      <w:pPr>
        <w:pStyle w:val="berschrift2"/>
      </w:pPr>
      <w:bookmarkStart w:id="28" w:name="_Toc343815627"/>
      <w:r>
        <w:t>Approach</w:t>
      </w:r>
      <w:bookmarkEnd w:id="15"/>
      <w:bookmarkEnd w:id="28"/>
    </w:p>
    <w:p w14:paraId="073358BF" w14:textId="77777777" w:rsidR="002C0798" w:rsidRDefault="002C0798" w:rsidP="007D259C">
      <w:pPr>
        <w:pStyle w:val="berschrift2"/>
      </w:pPr>
      <w:bookmarkStart w:id="29" w:name="_Toc513611934"/>
      <w:bookmarkStart w:id="30" w:name="_Toc343815628"/>
      <w:r>
        <w:t>Structure and Strategy</w:t>
      </w:r>
      <w:bookmarkEnd w:id="29"/>
      <w:bookmarkEnd w:id="30"/>
    </w:p>
    <w:p w14:paraId="52A20076" w14:textId="77777777" w:rsidR="002C0798" w:rsidRDefault="002C0798" w:rsidP="007D259C">
      <w:pPr>
        <w:pStyle w:val="berschrift3"/>
      </w:pPr>
      <w:bookmarkStart w:id="31" w:name="_Toc513611935"/>
      <w:bookmarkStart w:id="32" w:name="_Toc343815629"/>
      <w:bookmarkStart w:id="33" w:name="_Toc511466971"/>
      <w:bookmarkStart w:id="34" w:name="_Toc511190291"/>
      <w:r>
        <w:t>Organisational Environment</w:t>
      </w:r>
      <w:bookmarkEnd w:id="31"/>
      <w:bookmarkEnd w:id="32"/>
    </w:p>
    <w:p w14:paraId="7BEB9388" w14:textId="77777777" w:rsidR="002C0798" w:rsidRDefault="002C0798" w:rsidP="007D259C">
      <w:pPr>
        <w:pStyle w:val="berschrift3"/>
      </w:pPr>
      <w:bookmarkStart w:id="35" w:name="_Toc513611936"/>
      <w:bookmarkStart w:id="36" w:name="_Toc343815630"/>
      <w:r>
        <w:t>Business Environment</w:t>
      </w:r>
      <w:bookmarkEnd w:id="35"/>
      <w:bookmarkEnd w:id="36"/>
    </w:p>
    <w:p w14:paraId="4C5C1AB2" w14:textId="77777777" w:rsidR="002C0798" w:rsidRDefault="002C0798" w:rsidP="007D259C">
      <w:pPr>
        <w:pStyle w:val="berschrift3"/>
      </w:pPr>
      <w:bookmarkStart w:id="37" w:name="_Toc513611932"/>
      <w:bookmarkStart w:id="38" w:name="_Toc343815631"/>
      <w:bookmarkStart w:id="39" w:name="_Toc513611937"/>
      <w:r>
        <w:t>User Expectations</w:t>
      </w:r>
      <w:bookmarkEnd w:id="37"/>
      <w:bookmarkEnd w:id="38"/>
    </w:p>
    <w:bookmarkEnd w:id="33"/>
    <w:bookmarkEnd w:id="34"/>
    <w:bookmarkEnd w:id="39"/>
    <w:p w14:paraId="0478FC54" w14:textId="77777777" w:rsidR="002C0798" w:rsidRDefault="002C0798" w:rsidP="007D259C">
      <w:pPr>
        <w:pStyle w:val="berschrift1"/>
      </w:pPr>
      <w:r>
        <w:br w:type="page"/>
      </w:r>
      <w:bookmarkStart w:id="40" w:name="_Toc511466974"/>
      <w:bookmarkStart w:id="41" w:name="_Toc511190294"/>
      <w:bookmarkStart w:id="42" w:name="_Toc513611942"/>
      <w:bookmarkStart w:id="43" w:name="_Toc343815632"/>
      <w:r>
        <w:lastRenderedPageBreak/>
        <w:t>Requirements</w:t>
      </w:r>
      <w:bookmarkEnd w:id="40"/>
      <w:bookmarkEnd w:id="41"/>
      <w:bookmarkEnd w:id="42"/>
      <w:bookmarkEnd w:id="43"/>
    </w:p>
    <w:p w14:paraId="3074D7F1" w14:textId="77777777" w:rsidR="002C0798" w:rsidRDefault="002C0798" w:rsidP="002C0798">
      <w:r>
        <w:t>All requirements are defined in point form and are rated either Mandatory (M) or Highly Desirable (HD) or Desirable (D), dependent on business need and University Policy.</w:t>
      </w:r>
    </w:p>
    <w:p w14:paraId="0D8CFF96" w14:textId="77777777" w:rsidR="002C0798" w:rsidRDefault="002C0798" w:rsidP="007D259C">
      <w:pPr>
        <w:pStyle w:val="berschrift2"/>
      </w:pPr>
      <w:bookmarkStart w:id="44" w:name="_Toc513611943"/>
      <w:bookmarkStart w:id="45" w:name="_Toc511466975"/>
      <w:bookmarkStart w:id="46" w:name="_Toc511190295"/>
      <w:bookmarkStart w:id="47" w:name="_Toc343815633"/>
      <w:r>
        <w:t>Functional Requirements</w:t>
      </w:r>
      <w:bookmarkEnd w:id="44"/>
      <w:bookmarkEnd w:id="45"/>
      <w:bookmarkEnd w:id="46"/>
      <w:bookmarkEnd w:id="47"/>
    </w:p>
    <w:p w14:paraId="7535D875" w14:textId="77777777" w:rsidR="002C0798" w:rsidRDefault="002C0798" w:rsidP="007D259C">
      <w:pPr>
        <w:pStyle w:val="berschrift3"/>
      </w:pPr>
      <w:bookmarkStart w:id="48" w:name="_Toc513611944"/>
      <w:bookmarkStart w:id="49" w:name="_Toc511466976"/>
      <w:bookmarkStart w:id="50" w:name="_Toc511190296"/>
      <w:bookmarkStart w:id="51" w:name="_Toc343815634"/>
      <w:r>
        <w:t>Common Features</w:t>
      </w:r>
      <w:bookmarkEnd w:id="48"/>
      <w:bookmarkEnd w:id="49"/>
      <w:bookmarkEnd w:id="50"/>
      <w:bookmarkEnd w:id="51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C2D0D" w14:paraId="51B92476" w14:textId="77777777" w:rsidTr="00FC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DBDFED6" w14:textId="77777777" w:rsidR="00FC2D0D" w:rsidRDefault="00FC2D0D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CE614CE" w14:textId="77777777" w:rsidR="00FC2D0D" w:rsidRDefault="00FC2D0D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C2D0D" w:rsidRPr="00E704CA" w14:paraId="069F826F" w14:textId="77777777" w:rsidTr="00142968">
        <w:trPr>
          <w:trHeight w:val="423"/>
        </w:trPr>
        <w:tc>
          <w:tcPr>
            <w:tcW w:w="7966" w:type="dxa"/>
            <w:vAlign w:val="center"/>
          </w:tcPr>
          <w:p w14:paraId="46B8A5FF" w14:textId="186F3829" w:rsidR="00FC2D0D" w:rsidRPr="00E704CA" w:rsidRDefault="00E704CA" w:rsidP="00E704CA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E704CA">
              <w:rPr>
                <w:lang w:val="en-US"/>
              </w:rPr>
              <w:t xml:space="preserve">As a </w:t>
            </w:r>
            <w:r w:rsidR="00415B7D" w:rsidRPr="00E704CA">
              <w:rPr>
                <w:lang w:val="en-US"/>
              </w:rPr>
              <w:t>user,</w:t>
            </w:r>
            <w:r w:rsidRPr="00E704CA">
              <w:rPr>
                <w:lang w:val="en-US"/>
              </w:rPr>
              <w:t xml:space="preserve"> I want to create a profil</w:t>
            </w:r>
            <w:r>
              <w:rPr>
                <w:lang w:val="en-US"/>
              </w:rPr>
              <w:t xml:space="preserve">e so that I can save my </w:t>
            </w:r>
            <w:r w:rsidR="00CA5E1C">
              <w:rPr>
                <w:lang w:val="en-US"/>
              </w:rPr>
              <w:t>favorite</w:t>
            </w:r>
            <w:r>
              <w:rPr>
                <w:lang w:val="en-US"/>
              </w:rPr>
              <w:t xml:space="preserve"> Actors</w:t>
            </w:r>
          </w:p>
        </w:tc>
        <w:tc>
          <w:tcPr>
            <w:tcW w:w="1701" w:type="dxa"/>
            <w:vAlign w:val="center"/>
          </w:tcPr>
          <w:p w14:paraId="34C50D64" w14:textId="77777777" w:rsidR="00FC2D0D" w:rsidRPr="00E704CA" w:rsidRDefault="00E704CA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C2D0D" w:rsidRPr="00E704CA" w14:paraId="72E85CF8" w14:textId="77777777" w:rsidTr="00FC2D0D">
        <w:tc>
          <w:tcPr>
            <w:tcW w:w="7966" w:type="dxa"/>
            <w:vAlign w:val="center"/>
          </w:tcPr>
          <w:p w14:paraId="305B8C48" w14:textId="3B222C85" w:rsidR="00FC2D0D" w:rsidRPr="00E704CA" w:rsidRDefault="00E704CA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142968">
              <w:rPr>
                <w:lang w:val="en-US"/>
              </w:rPr>
              <w:t xml:space="preserve">a time calculator so that I have </w:t>
            </w:r>
            <w:r w:rsidR="00CA5E1C">
              <w:rPr>
                <w:lang w:val="en-US"/>
              </w:rPr>
              <w:t>an</w:t>
            </w:r>
            <w:r w:rsidR="00142968">
              <w:rPr>
                <w:lang w:val="en-US"/>
              </w:rPr>
              <w:t xml:space="preserve"> overview of media consume</w:t>
            </w:r>
          </w:p>
        </w:tc>
        <w:tc>
          <w:tcPr>
            <w:tcW w:w="1701" w:type="dxa"/>
            <w:vAlign w:val="center"/>
          </w:tcPr>
          <w:p w14:paraId="43216339" w14:textId="77777777" w:rsidR="00FC2D0D" w:rsidRPr="00E704CA" w:rsidRDefault="00142968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C2D0D" w:rsidRPr="00E704CA" w14:paraId="5F4D390E" w14:textId="77777777" w:rsidTr="00FC2D0D">
        <w:tc>
          <w:tcPr>
            <w:tcW w:w="7966" w:type="dxa"/>
            <w:vAlign w:val="center"/>
          </w:tcPr>
          <w:p w14:paraId="57437913" w14:textId="77777777" w:rsidR="00FC2D0D" w:rsidRPr="00E704CA" w:rsidRDefault="00142968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797C5D">
              <w:rPr>
                <w:lang w:val="en-US"/>
              </w:rPr>
              <w:t>to save my favorite series in my profile so that I find them quickly</w:t>
            </w:r>
          </w:p>
        </w:tc>
        <w:tc>
          <w:tcPr>
            <w:tcW w:w="1701" w:type="dxa"/>
            <w:vAlign w:val="center"/>
          </w:tcPr>
          <w:p w14:paraId="5288A5CB" w14:textId="77777777" w:rsidR="00FC2D0D" w:rsidRPr="00E704CA" w:rsidRDefault="00797C5D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97C5D" w:rsidRPr="00E704CA" w14:paraId="77CCD338" w14:textId="77777777" w:rsidTr="00FC2D0D">
        <w:tc>
          <w:tcPr>
            <w:tcW w:w="7966" w:type="dxa"/>
            <w:vAlign w:val="center"/>
          </w:tcPr>
          <w:p w14:paraId="3092C5E6" w14:textId="77777777" w:rsidR="00797C5D" w:rsidRDefault="00797C5D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to update my favorite series list so that I can keep track of the new series or delete series</w:t>
            </w:r>
          </w:p>
        </w:tc>
        <w:tc>
          <w:tcPr>
            <w:tcW w:w="1701" w:type="dxa"/>
            <w:vAlign w:val="center"/>
          </w:tcPr>
          <w:p w14:paraId="09BECD0B" w14:textId="77777777" w:rsidR="00797C5D" w:rsidRPr="00E704CA" w:rsidRDefault="00797C5D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97C5D" w:rsidRPr="00E704CA" w14:paraId="785201FD" w14:textId="77777777" w:rsidTr="00FC2D0D">
        <w:tc>
          <w:tcPr>
            <w:tcW w:w="7966" w:type="dxa"/>
            <w:vAlign w:val="center"/>
          </w:tcPr>
          <w:p w14:paraId="07CFFC57" w14:textId="77777777" w:rsidR="00797C5D" w:rsidRDefault="00797C5D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to create a favorite actors list, so that I can look up in which series my actor plays</w:t>
            </w:r>
          </w:p>
        </w:tc>
        <w:tc>
          <w:tcPr>
            <w:tcW w:w="1701" w:type="dxa"/>
            <w:vAlign w:val="center"/>
          </w:tcPr>
          <w:p w14:paraId="511045C9" w14:textId="77777777" w:rsidR="00797C5D" w:rsidRDefault="00797C5D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97C5D" w:rsidRPr="00E704CA" w14:paraId="5D85478D" w14:textId="77777777" w:rsidTr="00FC2D0D">
        <w:tc>
          <w:tcPr>
            <w:tcW w:w="7966" w:type="dxa"/>
            <w:vAlign w:val="center"/>
          </w:tcPr>
          <w:p w14:paraId="7D233C2B" w14:textId="77777777" w:rsidR="00797C5D" w:rsidRDefault="00797C5D" w:rsidP="00FC2D0D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do not want to see NSFW content if I did not explicitly enable it in the settings</w:t>
            </w:r>
          </w:p>
        </w:tc>
        <w:tc>
          <w:tcPr>
            <w:tcW w:w="1701" w:type="dxa"/>
            <w:vAlign w:val="center"/>
          </w:tcPr>
          <w:p w14:paraId="4BC8482A" w14:textId="77777777" w:rsidR="006C59F7" w:rsidRDefault="006C59F7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C59F7" w:rsidRPr="00E704CA" w14:paraId="118F1616" w14:textId="77777777" w:rsidTr="00FC2D0D">
        <w:tc>
          <w:tcPr>
            <w:tcW w:w="7966" w:type="dxa"/>
            <w:vAlign w:val="center"/>
          </w:tcPr>
          <w:p w14:paraId="5D16D353" w14:textId="77777777" w:rsidR="006C59F7" w:rsidRDefault="006C59F7" w:rsidP="006C59F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to have a clear overview so that I can structure the series as I need them </w:t>
            </w:r>
          </w:p>
        </w:tc>
        <w:tc>
          <w:tcPr>
            <w:tcW w:w="1701" w:type="dxa"/>
            <w:vAlign w:val="center"/>
          </w:tcPr>
          <w:p w14:paraId="4FB5EE98" w14:textId="77777777" w:rsidR="006C59F7" w:rsidRDefault="006C59F7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C59F7" w:rsidRPr="00E704CA" w14:paraId="02795443" w14:textId="77777777" w:rsidTr="00FC2D0D">
        <w:tc>
          <w:tcPr>
            <w:tcW w:w="7966" w:type="dxa"/>
            <w:vAlign w:val="center"/>
          </w:tcPr>
          <w:p w14:paraId="394F0DCE" w14:textId="77777777" w:rsidR="006C59F7" w:rsidRDefault="006C59F7" w:rsidP="006C59F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to be reminded that I am not logged in so that I can access my user specific content </w:t>
            </w:r>
          </w:p>
        </w:tc>
        <w:tc>
          <w:tcPr>
            <w:tcW w:w="1701" w:type="dxa"/>
            <w:vAlign w:val="center"/>
          </w:tcPr>
          <w:p w14:paraId="28D15A13" w14:textId="77777777" w:rsidR="006C59F7" w:rsidRDefault="006C59F7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C59F7" w:rsidRPr="00E704CA" w14:paraId="5445CDB2" w14:textId="77777777" w:rsidTr="006C59F7">
        <w:trPr>
          <w:trHeight w:val="353"/>
        </w:trPr>
        <w:tc>
          <w:tcPr>
            <w:tcW w:w="7966" w:type="dxa"/>
            <w:vAlign w:val="center"/>
          </w:tcPr>
          <w:p w14:paraId="03A23B27" w14:textId="77777777" w:rsidR="006C59F7" w:rsidRDefault="00445F14" w:rsidP="006C59F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445F14">
              <w:rPr>
                <w:lang w:val="en-US"/>
              </w:rPr>
              <w:t>As a user, I want to filter my search results so that I can specify my search.</w:t>
            </w:r>
          </w:p>
        </w:tc>
        <w:tc>
          <w:tcPr>
            <w:tcW w:w="1701" w:type="dxa"/>
            <w:vAlign w:val="center"/>
          </w:tcPr>
          <w:p w14:paraId="01C3EC1D" w14:textId="77777777" w:rsidR="006C59F7" w:rsidRDefault="00445F14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45F14" w:rsidRPr="00E704CA" w14:paraId="2BF69553" w14:textId="77777777" w:rsidTr="00445F14">
        <w:trPr>
          <w:trHeight w:val="367"/>
        </w:trPr>
        <w:tc>
          <w:tcPr>
            <w:tcW w:w="7966" w:type="dxa"/>
            <w:vAlign w:val="center"/>
          </w:tcPr>
          <w:p w14:paraId="14F106F4" w14:textId="5AAE1EEE" w:rsidR="00445F14" w:rsidRPr="00445F14" w:rsidRDefault="00445F14" w:rsidP="006C59F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445F14">
              <w:rPr>
                <w:lang w:val="en-US"/>
              </w:rPr>
              <w:t xml:space="preserve">As a </w:t>
            </w:r>
            <w:r w:rsidR="00CA5E1C" w:rsidRPr="00445F14">
              <w:rPr>
                <w:lang w:val="en-US"/>
              </w:rPr>
              <w:t>user,</w:t>
            </w:r>
            <w:r w:rsidRPr="00445F14">
              <w:rPr>
                <w:lang w:val="en-US"/>
              </w:rPr>
              <w:t xml:space="preserve"> I want to sort my search results so that I can find things easier.</w:t>
            </w:r>
          </w:p>
        </w:tc>
        <w:tc>
          <w:tcPr>
            <w:tcW w:w="1701" w:type="dxa"/>
            <w:vAlign w:val="center"/>
          </w:tcPr>
          <w:p w14:paraId="7DA487B1" w14:textId="77777777" w:rsidR="00445F14" w:rsidRDefault="00445F14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CA5E1C" w:rsidRPr="00E704CA" w14:paraId="6A78323D" w14:textId="77777777" w:rsidTr="00445F14">
        <w:trPr>
          <w:trHeight w:val="367"/>
        </w:trPr>
        <w:tc>
          <w:tcPr>
            <w:tcW w:w="7966" w:type="dxa"/>
            <w:vAlign w:val="center"/>
          </w:tcPr>
          <w:p w14:paraId="5DBB0CC5" w14:textId="0943951E" w:rsidR="00CA5E1C" w:rsidRPr="00445F14" w:rsidRDefault="00CA5E1C" w:rsidP="00CA5E1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guest (someone who has no account), I want to overlook information of some series  </w:t>
            </w:r>
          </w:p>
        </w:tc>
        <w:tc>
          <w:tcPr>
            <w:tcW w:w="1701" w:type="dxa"/>
            <w:vAlign w:val="center"/>
          </w:tcPr>
          <w:p w14:paraId="6BE5D062" w14:textId="59035EA6" w:rsidR="00CA5E1C" w:rsidRDefault="00CA5E1C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CA5E1C" w:rsidRPr="00E704CA" w14:paraId="2AB0A1FA" w14:textId="77777777" w:rsidTr="00445F14">
        <w:trPr>
          <w:trHeight w:val="367"/>
        </w:trPr>
        <w:tc>
          <w:tcPr>
            <w:tcW w:w="7966" w:type="dxa"/>
            <w:vAlign w:val="center"/>
          </w:tcPr>
          <w:p w14:paraId="46C90053" w14:textId="5542B827" w:rsidR="00CA5E1C" w:rsidRDefault="00CA5E1C" w:rsidP="00CA5E1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guest, I want to be remembered that if I register I have more possibilities </w:t>
            </w:r>
          </w:p>
        </w:tc>
        <w:tc>
          <w:tcPr>
            <w:tcW w:w="1701" w:type="dxa"/>
            <w:vAlign w:val="center"/>
          </w:tcPr>
          <w:p w14:paraId="281E3A55" w14:textId="7B9FA32E" w:rsidR="00CA5E1C" w:rsidRDefault="00CA5E1C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CA5E1C" w:rsidRPr="00E704CA" w14:paraId="559A6191" w14:textId="77777777" w:rsidTr="00445F14">
        <w:trPr>
          <w:trHeight w:val="367"/>
        </w:trPr>
        <w:tc>
          <w:tcPr>
            <w:tcW w:w="7966" w:type="dxa"/>
            <w:vAlign w:val="center"/>
          </w:tcPr>
          <w:p w14:paraId="0FF18183" w14:textId="69AC8858" w:rsidR="00CA5E1C" w:rsidRDefault="00CA5E1C" w:rsidP="00CA5E1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As a user, I want to see a clear list of all advantages of being a member, so that I can choose if  I want </w:t>
            </w:r>
            <w:r w:rsidR="00D07795">
              <w:rPr>
                <w:lang w:val="en-US"/>
              </w:rPr>
              <w:t xml:space="preserve">to register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F02483F" w14:textId="1AF77DCD" w:rsidR="00CA5E1C" w:rsidRDefault="00D07795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bookmarkStart w:id="52" w:name="_GoBack"/>
        <w:bookmarkEnd w:id="52"/>
      </w:tr>
    </w:tbl>
    <w:p w14:paraId="2DCB6D17" w14:textId="51703739" w:rsidR="002C0798" w:rsidRDefault="006C59F7" w:rsidP="007D259C">
      <w:pPr>
        <w:pStyle w:val="berschrift3"/>
      </w:pPr>
      <w:r>
        <w:t>Recommendations</w:t>
      </w:r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1A6F8851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024E052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1BEA93E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63262F93" w14:textId="77777777" w:rsidTr="004C0423">
        <w:tc>
          <w:tcPr>
            <w:tcW w:w="7966" w:type="dxa"/>
            <w:vAlign w:val="center"/>
          </w:tcPr>
          <w:p w14:paraId="43CD4845" w14:textId="77777777" w:rsidR="004C0423" w:rsidRDefault="006C59F7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rPr>
                <w:lang w:val="en-US"/>
              </w:rPr>
              <w:t xml:space="preserve">As a </w:t>
            </w:r>
            <w:r w:rsidR="00415B7D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the site to give me recommendations about series where my fav. Actors listed</w:t>
            </w:r>
          </w:p>
        </w:tc>
        <w:tc>
          <w:tcPr>
            <w:tcW w:w="1701" w:type="dxa"/>
            <w:vAlign w:val="center"/>
          </w:tcPr>
          <w:p w14:paraId="355A456D" w14:textId="77777777" w:rsidR="004C0423" w:rsidRDefault="006C59F7" w:rsidP="004C0423">
            <w:pPr>
              <w:spacing w:before="80" w:after="80"/>
            </w:pPr>
            <w:r>
              <w:t>HD</w:t>
            </w:r>
          </w:p>
        </w:tc>
      </w:tr>
      <w:tr w:rsidR="004C0423" w14:paraId="1E81802B" w14:textId="77777777" w:rsidTr="004C0423">
        <w:tc>
          <w:tcPr>
            <w:tcW w:w="7966" w:type="dxa"/>
            <w:vAlign w:val="center"/>
          </w:tcPr>
          <w:p w14:paraId="4AFC1775" w14:textId="1EE38100" w:rsidR="004C0423" w:rsidRDefault="00415B7D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user, I want the site to give me recommendations about series which have the same genre like my </w:t>
            </w:r>
            <w:r w:rsidR="00CA5E1C">
              <w:rPr>
                <w:lang w:val="en-US"/>
              </w:rPr>
              <w:t xml:space="preserve">favorite </w:t>
            </w:r>
            <w:r>
              <w:t>series</w:t>
            </w:r>
          </w:p>
        </w:tc>
        <w:tc>
          <w:tcPr>
            <w:tcW w:w="1701" w:type="dxa"/>
            <w:vAlign w:val="center"/>
          </w:tcPr>
          <w:p w14:paraId="441CC36A" w14:textId="77777777" w:rsidR="004C0423" w:rsidRDefault="00415B7D" w:rsidP="004C0423">
            <w:pPr>
              <w:spacing w:before="80" w:after="80"/>
            </w:pPr>
            <w:r>
              <w:t>D</w:t>
            </w:r>
          </w:p>
        </w:tc>
      </w:tr>
    </w:tbl>
    <w:p w14:paraId="691EB01C" w14:textId="77777777" w:rsidR="00516244" w:rsidRDefault="00516244" w:rsidP="00516244">
      <w:pPr>
        <w:pStyle w:val="berschrift3"/>
      </w:pPr>
      <w:r>
        <w:t>List todays series at Prime Time</w:t>
      </w:r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516244" w14:paraId="792F0AE4" w14:textId="77777777" w:rsidTr="0090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9570EBE" w14:textId="77777777" w:rsidR="00516244" w:rsidRDefault="00516244" w:rsidP="00907038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D706D" w14:textId="77777777" w:rsidR="00516244" w:rsidRDefault="00516244" w:rsidP="00907038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516244" w14:paraId="23261828" w14:textId="77777777" w:rsidTr="00907038">
        <w:tc>
          <w:tcPr>
            <w:tcW w:w="7966" w:type="dxa"/>
            <w:vAlign w:val="center"/>
          </w:tcPr>
          <w:p w14:paraId="1CC1D26E" w14:textId="77777777" w:rsidR="00516244" w:rsidRDefault="00516244" w:rsidP="00907038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user, I want to get an overview of today’s prime time series</w:t>
            </w:r>
          </w:p>
        </w:tc>
        <w:tc>
          <w:tcPr>
            <w:tcW w:w="1701" w:type="dxa"/>
            <w:vAlign w:val="center"/>
          </w:tcPr>
          <w:p w14:paraId="52B27457" w14:textId="77777777" w:rsidR="00516244" w:rsidRDefault="00516244" w:rsidP="00907038">
            <w:pPr>
              <w:spacing w:before="80" w:after="80"/>
            </w:pPr>
            <w:r>
              <w:t>UHD+</w:t>
            </w:r>
          </w:p>
        </w:tc>
      </w:tr>
      <w:tr w:rsidR="00516244" w14:paraId="162C4E0C" w14:textId="77777777" w:rsidTr="00907038">
        <w:tc>
          <w:tcPr>
            <w:tcW w:w="7966" w:type="dxa"/>
            <w:vAlign w:val="center"/>
          </w:tcPr>
          <w:p w14:paraId="07797540" w14:textId="0F3403FF" w:rsidR="00516244" w:rsidRDefault="00516244" w:rsidP="00907038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user,</w:t>
            </w:r>
            <w:r w:rsidR="00CA5E1C">
              <w:t xml:space="preserve"> I want to know if one of my </w:t>
            </w:r>
            <w:r w:rsidR="00CA5E1C">
              <w:rPr>
                <w:lang w:val="en-US"/>
              </w:rPr>
              <w:t>favorite</w:t>
            </w:r>
            <w:r>
              <w:t xml:space="preserve"> series is on air at prime time</w:t>
            </w:r>
          </w:p>
        </w:tc>
        <w:tc>
          <w:tcPr>
            <w:tcW w:w="1701" w:type="dxa"/>
            <w:vAlign w:val="center"/>
          </w:tcPr>
          <w:p w14:paraId="5993CD00" w14:textId="77777777" w:rsidR="00516244" w:rsidRDefault="00516244" w:rsidP="00907038">
            <w:pPr>
              <w:spacing w:before="80" w:after="80"/>
            </w:pPr>
            <w:r>
              <w:t>D</w:t>
            </w:r>
          </w:p>
        </w:tc>
      </w:tr>
    </w:tbl>
    <w:p w14:paraId="3CBADC0E" w14:textId="77777777" w:rsidR="002C0798" w:rsidRDefault="00516244" w:rsidP="007D259C">
      <w:pPr>
        <w:pStyle w:val="berschrift3"/>
      </w:pPr>
      <w:r>
        <w:t>Security</w:t>
      </w:r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5602999C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798D9AE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DE3C4D2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5DFE80DA" w14:textId="77777777" w:rsidTr="004C0423">
        <w:tc>
          <w:tcPr>
            <w:tcW w:w="7966" w:type="dxa"/>
            <w:vAlign w:val="center"/>
          </w:tcPr>
          <w:p w14:paraId="3CCBD01C" w14:textId="77777777" w:rsidR="004C0423" w:rsidRDefault="00925456" w:rsidP="0051624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user, I want to </w:t>
            </w:r>
            <w:r w:rsidR="00516244">
              <w:t>have a password</w:t>
            </w:r>
          </w:p>
        </w:tc>
        <w:tc>
          <w:tcPr>
            <w:tcW w:w="1701" w:type="dxa"/>
            <w:vAlign w:val="center"/>
          </w:tcPr>
          <w:p w14:paraId="71FBA539" w14:textId="77777777" w:rsidR="004C0423" w:rsidRDefault="00516244" w:rsidP="004C0423">
            <w:pPr>
              <w:spacing w:before="80" w:after="80"/>
            </w:pPr>
            <w:r>
              <w:t>HD</w:t>
            </w:r>
          </w:p>
        </w:tc>
      </w:tr>
      <w:tr w:rsidR="004C0423" w14:paraId="51F1C66C" w14:textId="77777777" w:rsidTr="004C0423">
        <w:tc>
          <w:tcPr>
            <w:tcW w:w="7966" w:type="dxa"/>
            <w:vAlign w:val="center"/>
          </w:tcPr>
          <w:p w14:paraId="07A222DC" w14:textId="77777777" w:rsidR="004C0423" w:rsidRDefault="00445F14" w:rsidP="0051624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user, I want to </w:t>
            </w:r>
            <w:r w:rsidR="00516244">
              <w:t>have a security question if I forget my password I can change it because I know the security question</w:t>
            </w:r>
          </w:p>
        </w:tc>
        <w:tc>
          <w:tcPr>
            <w:tcW w:w="1701" w:type="dxa"/>
            <w:vAlign w:val="center"/>
          </w:tcPr>
          <w:p w14:paraId="72200878" w14:textId="77777777" w:rsidR="004C0423" w:rsidRDefault="00445F14" w:rsidP="004C0423">
            <w:pPr>
              <w:spacing w:before="80" w:after="80"/>
            </w:pPr>
            <w:r>
              <w:t>D</w:t>
            </w:r>
          </w:p>
        </w:tc>
      </w:tr>
      <w:tr w:rsidR="00CA5E1C" w14:paraId="4F29BB7E" w14:textId="77777777" w:rsidTr="004C0423">
        <w:tc>
          <w:tcPr>
            <w:tcW w:w="7966" w:type="dxa"/>
            <w:vAlign w:val="center"/>
          </w:tcPr>
          <w:p w14:paraId="68BA4415" w14:textId="3A00F424" w:rsidR="00CA5E1C" w:rsidRDefault="00CA5E1C" w:rsidP="0051624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lastRenderedPageBreak/>
              <w:t xml:space="preserve">As a user, I want to make sure that nobody can access my profile so that nobody can see my watch-list </w:t>
            </w:r>
          </w:p>
        </w:tc>
        <w:tc>
          <w:tcPr>
            <w:tcW w:w="1701" w:type="dxa"/>
            <w:vAlign w:val="center"/>
          </w:tcPr>
          <w:p w14:paraId="4CD2D45C" w14:textId="51A2DAF9" w:rsidR="00CA5E1C" w:rsidRDefault="00CA5E1C" w:rsidP="004C0423">
            <w:pPr>
              <w:spacing w:before="80" w:after="80"/>
            </w:pPr>
            <w:r>
              <w:t>HD</w:t>
            </w:r>
          </w:p>
        </w:tc>
      </w:tr>
    </w:tbl>
    <w:p w14:paraId="43560D8D" w14:textId="77777777" w:rsidR="002C0798" w:rsidRDefault="002C0798" w:rsidP="007D259C">
      <w:pPr>
        <w:pStyle w:val="berschrift2"/>
      </w:pPr>
      <w:bookmarkStart w:id="53" w:name="_Toc513611947"/>
      <w:bookmarkStart w:id="54" w:name="_Toc511466979"/>
      <w:bookmarkStart w:id="55" w:name="_Toc511190299"/>
      <w:bookmarkStart w:id="56" w:name="_Toc343815637"/>
      <w:r>
        <w:t>System Requirements</w:t>
      </w:r>
      <w:bookmarkEnd w:id="53"/>
      <w:bookmarkEnd w:id="54"/>
      <w:bookmarkEnd w:id="55"/>
      <w:bookmarkEnd w:id="56"/>
    </w:p>
    <w:p w14:paraId="5752BEC6" w14:textId="77777777" w:rsidR="002C0798" w:rsidRDefault="002C0798" w:rsidP="007D259C">
      <w:pPr>
        <w:pStyle w:val="berschrift3"/>
      </w:pPr>
      <w:bookmarkStart w:id="57" w:name="_Toc513611948"/>
      <w:bookmarkStart w:id="58" w:name="_Toc511466980"/>
      <w:bookmarkStart w:id="59" w:name="_Toc511190300"/>
      <w:bookmarkStart w:id="60" w:name="_Toc343815638"/>
      <w:r>
        <w:t>Hardware</w:t>
      </w:r>
      <w:bookmarkEnd w:id="57"/>
      <w:bookmarkEnd w:id="58"/>
      <w:bookmarkEnd w:id="59"/>
      <w:bookmarkEnd w:id="60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28480CE9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1C6DA8FE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5F8E3CD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721AF3F8" w14:textId="77777777" w:rsidTr="004C0423">
        <w:tc>
          <w:tcPr>
            <w:tcW w:w="7966" w:type="dxa"/>
            <w:vAlign w:val="center"/>
          </w:tcPr>
          <w:p w14:paraId="6F240D86" w14:textId="54046D7C" w:rsidR="004C0423" w:rsidRDefault="00516244" w:rsidP="00CA5E1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No specific </w:t>
            </w:r>
            <w:r w:rsidR="00CA5E1C">
              <w:t>h</w:t>
            </w:r>
            <w:r>
              <w:t>ardware you just need to access a web browser</w:t>
            </w:r>
          </w:p>
        </w:tc>
        <w:tc>
          <w:tcPr>
            <w:tcW w:w="1701" w:type="dxa"/>
            <w:vAlign w:val="center"/>
          </w:tcPr>
          <w:p w14:paraId="5527C770" w14:textId="77777777" w:rsidR="004C0423" w:rsidRDefault="004C0423" w:rsidP="004C0423">
            <w:pPr>
              <w:spacing w:before="80" w:after="80"/>
            </w:pPr>
          </w:p>
        </w:tc>
      </w:tr>
    </w:tbl>
    <w:p w14:paraId="0F0E5A99" w14:textId="77777777" w:rsidR="002C0798" w:rsidRDefault="002C0798" w:rsidP="007D259C">
      <w:pPr>
        <w:pStyle w:val="berschrift3"/>
      </w:pPr>
      <w:bookmarkStart w:id="61" w:name="_Toc513611949"/>
      <w:bookmarkStart w:id="62" w:name="_Toc511466981"/>
      <w:bookmarkStart w:id="63" w:name="_Toc511190301"/>
      <w:bookmarkStart w:id="64" w:name="_Toc343815639"/>
      <w:r>
        <w:t>Software</w:t>
      </w:r>
      <w:bookmarkEnd w:id="61"/>
      <w:bookmarkEnd w:id="62"/>
      <w:bookmarkEnd w:id="63"/>
      <w:bookmarkEnd w:id="64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7449E4A5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4B64978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02D48AD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1F3669DF" w14:textId="77777777" w:rsidTr="004C0423">
        <w:tc>
          <w:tcPr>
            <w:tcW w:w="7966" w:type="dxa"/>
            <w:vAlign w:val="center"/>
          </w:tcPr>
          <w:p w14:paraId="51D578F0" w14:textId="5E5D3F9E" w:rsidR="004C0423" w:rsidRDefault="00516244" w:rsidP="00CA5E1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No specific </w:t>
            </w:r>
            <w:r w:rsidR="00CA5E1C">
              <w:t>s</w:t>
            </w:r>
            <w:r>
              <w:t>oftware you just need to access a web browser</w:t>
            </w:r>
          </w:p>
        </w:tc>
        <w:tc>
          <w:tcPr>
            <w:tcW w:w="1701" w:type="dxa"/>
            <w:vAlign w:val="center"/>
          </w:tcPr>
          <w:p w14:paraId="058D77B7" w14:textId="77777777" w:rsidR="004C0423" w:rsidRDefault="004C0423" w:rsidP="004C0423">
            <w:pPr>
              <w:spacing w:before="80" w:after="80"/>
            </w:pPr>
          </w:p>
        </w:tc>
      </w:tr>
    </w:tbl>
    <w:p w14:paraId="058840F2" w14:textId="77777777" w:rsidR="00D74299" w:rsidRDefault="00D74299" w:rsidP="00D74299">
      <w:bookmarkStart w:id="65" w:name="_Toc513611950"/>
      <w:bookmarkStart w:id="66" w:name="_Toc511466982"/>
      <w:bookmarkStart w:id="67" w:name="_Toc511190302"/>
    </w:p>
    <w:p w14:paraId="5730287A" w14:textId="77777777" w:rsidR="002C0798" w:rsidRDefault="002C0798" w:rsidP="007D259C">
      <w:pPr>
        <w:pStyle w:val="berschrift3"/>
      </w:pPr>
      <w:bookmarkStart w:id="68" w:name="_Toc343815640"/>
      <w:r>
        <w:t>Documentation</w:t>
      </w:r>
      <w:bookmarkEnd w:id="65"/>
      <w:bookmarkEnd w:id="66"/>
      <w:bookmarkEnd w:id="67"/>
      <w:bookmarkEnd w:id="68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7C7E1859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D8DC2BC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2748E25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1B3E3C72" w14:textId="77777777" w:rsidTr="004C0423">
        <w:tc>
          <w:tcPr>
            <w:tcW w:w="7966" w:type="dxa"/>
            <w:vAlign w:val="center"/>
          </w:tcPr>
          <w:p w14:paraId="0C7918BA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1CB65DEE" w14:textId="77777777" w:rsidR="004C0423" w:rsidRDefault="004C0423" w:rsidP="004C0423">
            <w:pPr>
              <w:spacing w:before="80" w:after="80"/>
            </w:pPr>
          </w:p>
        </w:tc>
      </w:tr>
      <w:tr w:rsidR="004C0423" w14:paraId="772D687B" w14:textId="77777777" w:rsidTr="004C0423">
        <w:tc>
          <w:tcPr>
            <w:tcW w:w="7966" w:type="dxa"/>
            <w:vAlign w:val="center"/>
          </w:tcPr>
          <w:p w14:paraId="3DA191BE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7A6105EE" w14:textId="77777777" w:rsidR="004C0423" w:rsidRDefault="004C0423" w:rsidP="004C0423">
            <w:pPr>
              <w:spacing w:before="80" w:after="80"/>
            </w:pPr>
          </w:p>
        </w:tc>
      </w:tr>
      <w:tr w:rsidR="004C0423" w14:paraId="39C48BC6" w14:textId="77777777" w:rsidTr="004C0423">
        <w:tc>
          <w:tcPr>
            <w:tcW w:w="7966" w:type="dxa"/>
            <w:vAlign w:val="center"/>
          </w:tcPr>
          <w:p w14:paraId="240E1B9D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4C462349" w14:textId="77777777" w:rsidR="004C0423" w:rsidRDefault="004C0423" w:rsidP="004C0423">
            <w:pPr>
              <w:spacing w:before="80" w:after="80"/>
            </w:pPr>
          </w:p>
        </w:tc>
      </w:tr>
    </w:tbl>
    <w:p w14:paraId="4433061E" w14:textId="77777777" w:rsidR="002C0798" w:rsidRDefault="002C0798" w:rsidP="007D259C">
      <w:pPr>
        <w:pStyle w:val="berschrift3"/>
      </w:pPr>
      <w:bookmarkStart w:id="69" w:name="_Toc513611951"/>
      <w:bookmarkStart w:id="70" w:name="_Toc511466983"/>
      <w:bookmarkStart w:id="71" w:name="_Toc511190303"/>
      <w:bookmarkStart w:id="72" w:name="_Toc343815641"/>
      <w:r>
        <w:t>Support</w:t>
      </w:r>
      <w:bookmarkEnd w:id="69"/>
      <w:bookmarkEnd w:id="70"/>
      <w:bookmarkEnd w:id="71"/>
      <w:bookmarkEnd w:id="72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14:paraId="6CA2DF2C" w14:textId="77777777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47E88E8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5572E95" w14:textId="77777777"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14:paraId="69CF2235" w14:textId="77777777" w:rsidTr="004C0423">
        <w:tc>
          <w:tcPr>
            <w:tcW w:w="7966" w:type="dxa"/>
            <w:vAlign w:val="center"/>
          </w:tcPr>
          <w:p w14:paraId="3F587B0B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407529BE" w14:textId="77777777" w:rsidR="004C0423" w:rsidRDefault="004C0423" w:rsidP="004C0423">
            <w:pPr>
              <w:spacing w:before="80" w:after="80"/>
            </w:pPr>
          </w:p>
        </w:tc>
      </w:tr>
      <w:tr w:rsidR="004C0423" w14:paraId="78DE7050" w14:textId="77777777" w:rsidTr="004C0423">
        <w:tc>
          <w:tcPr>
            <w:tcW w:w="7966" w:type="dxa"/>
            <w:vAlign w:val="center"/>
          </w:tcPr>
          <w:p w14:paraId="4A603055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672B07FD" w14:textId="77777777" w:rsidR="004C0423" w:rsidRDefault="004C0423" w:rsidP="004C0423">
            <w:pPr>
              <w:spacing w:before="80" w:after="80"/>
            </w:pPr>
          </w:p>
        </w:tc>
      </w:tr>
      <w:tr w:rsidR="004C0423" w14:paraId="0DDCDFEF" w14:textId="77777777" w:rsidTr="004C0423">
        <w:tc>
          <w:tcPr>
            <w:tcW w:w="7966" w:type="dxa"/>
            <w:vAlign w:val="center"/>
          </w:tcPr>
          <w:p w14:paraId="0887B37D" w14:textId="77777777" w:rsidR="004C0423" w:rsidRDefault="004C0423" w:rsidP="004C0423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14:paraId="58FD70CA" w14:textId="77777777" w:rsidR="004C0423" w:rsidRDefault="004C0423" w:rsidP="004C0423">
            <w:pPr>
              <w:spacing w:before="80" w:after="80"/>
            </w:pPr>
          </w:p>
        </w:tc>
      </w:tr>
    </w:tbl>
    <w:p w14:paraId="6D879289" w14:textId="77777777" w:rsidR="002C0798" w:rsidRDefault="002C0798" w:rsidP="007D259C">
      <w:pPr>
        <w:pStyle w:val="berschrift1"/>
      </w:pPr>
      <w:bookmarkStart w:id="73" w:name="_Toc513611952"/>
      <w:bookmarkStart w:id="74" w:name="_Toc511466984"/>
      <w:bookmarkStart w:id="75" w:name="_Toc511190304"/>
      <w:bookmarkStart w:id="76" w:name="_Toc343815642"/>
      <w:r>
        <w:t>References</w:t>
      </w:r>
      <w:bookmarkEnd w:id="73"/>
      <w:bookmarkEnd w:id="74"/>
      <w:bookmarkEnd w:id="75"/>
      <w:bookmarkEnd w:id="76"/>
    </w:p>
    <w:p w14:paraId="74D6ACED" w14:textId="4A127F57" w:rsidR="00D74299" w:rsidRDefault="002C0798" w:rsidP="00D74299">
      <w:pPr>
        <w:pStyle w:val="berschrift2"/>
      </w:pPr>
      <w:bookmarkStart w:id="77" w:name="_Toc513611953"/>
      <w:bookmarkStart w:id="78" w:name="_Toc511466985"/>
      <w:bookmarkStart w:id="79" w:name="_Toc511190305"/>
      <w:bookmarkStart w:id="80" w:name="_Toc343815643"/>
      <w:r>
        <w:t>Acronyms and Definitions</w:t>
      </w:r>
      <w:bookmarkEnd w:id="77"/>
      <w:bookmarkEnd w:id="78"/>
      <w:bookmarkEnd w:id="79"/>
      <w:bookmarkEnd w:id="80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14:paraId="3A77B6FF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AB50684" w14:textId="77777777"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Acronym or Term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DC7F110" w14:textId="77777777"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Definition</w:t>
            </w:r>
          </w:p>
        </w:tc>
      </w:tr>
      <w:tr w:rsidR="00D74299" w14:paraId="5AE52843" w14:textId="77777777" w:rsidTr="00D74299">
        <w:tc>
          <w:tcPr>
            <w:tcW w:w="3005" w:type="dxa"/>
            <w:vAlign w:val="center"/>
          </w:tcPr>
          <w:p w14:paraId="1DB439B8" w14:textId="77777777" w:rsidR="00D74299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6662" w:type="dxa"/>
            <w:vAlign w:val="center"/>
          </w:tcPr>
          <w:p w14:paraId="2616FC98" w14:textId="77777777" w:rsidR="00D74299" w:rsidRDefault="00D74299" w:rsidP="008B4168">
            <w:pPr>
              <w:spacing w:before="80" w:after="80"/>
            </w:pPr>
          </w:p>
        </w:tc>
      </w:tr>
      <w:tr w:rsidR="00D74299" w14:paraId="2C23C7EB" w14:textId="77777777" w:rsidTr="00D74299">
        <w:tc>
          <w:tcPr>
            <w:tcW w:w="3005" w:type="dxa"/>
            <w:vAlign w:val="center"/>
          </w:tcPr>
          <w:p w14:paraId="24467266" w14:textId="77777777" w:rsidR="00D74299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6662" w:type="dxa"/>
            <w:vAlign w:val="center"/>
          </w:tcPr>
          <w:p w14:paraId="3D9F87A6" w14:textId="77777777" w:rsidR="00D74299" w:rsidRDefault="00D74299" w:rsidP="008B4168">
            <w:pPr>
              <w:spacing w:before="80" w:after="80"/>
            </w:pPr>
          </w:p>
        </w:tc>
      </w:tr>
      <w:tr w:rsidR="00D74299" w14:paraId="586B94F9" w14:textId="77777777" w:rsidTr="00D74299">
        <w:tc>
          <w:tcPr>
            <w:tcW w:w="3005" w:type="dxa"/>
            <w:vAlign w:val="center"/>
          </w:tcPr>
          <w:p w14:paraId="73B94953" w14:textId="77777777" w:rsidR="00D74299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6662" w:type="dxa"/>
            <w:vAlign w:val="center"/>
          </w:tcPr>
          <w:p w14:paraId="263EF5E2" w14:textId="77777777" w:rsidR="00D74299" w:rsidRDefault="00D74299" w:rsidP="008B4168">
            <w:pPr>
              <w:spacing w:before="80" w:after="80"/>
            </w:pPr>
          </w:p>
        </w:tc>
      </w:tr>
    </w:tbl>
    <w:p w14:paraId="323F054D" w14:textId="77777777" w:rsidR="002C0798" w:rsidRDefault="002C0798" w:rsidP="007D259C">
      <w:pPr>
        <w:pStyle w:val="berschrift2"/>
      </w:pPr>
      <w:bookmarkStart w:id="81" w:name="_Toc513611954"/>
      <w:bookmarkStart w:id="82" w:name="_Toc511466986"/>
      <w:bookmarkStart w:id="83" w:name="_Toc511190306"/>
      <w:bookmarkStart w:id="84" w:name="_Toc343815644"/>
      <w:r>
        <w:t>Interviews</w:t>
      </w:r>
      <w:bookmarkEnd w:id="81"/>
      <w:bookmarkEnd w:id="82"/>
      <w:bookmarkEnd w:id="83"/>
      <w:bookmarkEnd w:id="84"/>
    </w:p>
    <w:p w14:paraId="68BB7155" w14:textId="77777777" w:rsidR="002C0798" w:rsidRDefault="002C0798" w:rsidP="007D259C">
      <w:pPr>
        <w:pStyle w:val="berschrift2"/>
      </w:pPr>
      <w:bookmarkStart w:id="85" w:name="_Toc513611955"/>
      <w:bookmarkStart w:id="86" w:name="_Toc511466987"/>
      <w:bookmarkStart w:id="87" w:name="_Toc511190307"/>
      <w:bookmarkStart w:id="88" w:name="_Toc343815645"/>
      <w:r>
        <w:t>Other</w:t>
      </w:r>
      <w:bookmarkEnd w:id="85"/>
      <w:bookmarkEnd w:id="86"/>
      <w:bookmarkEnd w:id="87"/>
      <w:bookmarkEnd w:id="88"/>
    </w:p>
    <w:p w14:paraId="79F7B506" w14:textId="77777777" w:rsidR="00B40A58" w:rsidRPr="00B40A58" w:rsidRDefault="00B40A58" w:rsidP="00B40A58">
      <w:pPr>
        <w:rPr>
          <w:lang w:eastAsia="en-AU"/>
        </w:rPr>
      </w:pPr>
      <w:r>
        <w:rPr>
          <w:lang w:eastAsia="en-AU"/>
        </w:rPr>
        <w:t xml:space="preserve">Gulasch is important </w:t>
      </w:r>
    </w:p>
    <w:p w14:paraId="2CF47D2A" w14:textId="77777777" w:rsidR="002C0798" w:rsidRDefault="002C0798" w:rsidP="00F10040"/>
    <w:sectPr w:rsidR="002C0798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C8607" w14:textId="77777777" w:rsidR="009F5BF7" w:rsidRDefault="009F5BF7" w:rsidP="00453CFD">
      <w:r>
        <w:separator/>
      </w:r>
    </w:p>
  </w:endnote>
  <w:endnote w:type="continuationSeparator" w:id="0">
    <w:p w14:paraId="6DBD7D71" w14:textId="77777777" w:rsidR="009F5BF7" w:rsidRDefault="009F5BF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100B2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79348527" w14:textId="77777777" w:rsidR="004C0423" w:rsidRDefault="004C0423" w:rsidP="00453CF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AF320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4E19" w14:textId="77777777" w:rsidR="004C0423" w:rsidRPr="00BB47A3" w:rsidRDefault="006D354F" w:rsidP="00D74299">
    <w:pPr>
      <w:tabs>
        <w:tab w:val="right" w:pos="9923"/>
      </w:tabs>
    </w:pPr>
    <w:r>
      <w:rPr>
        <w:noProof/>
        <w:snapToGrid w:val="0"/>
        <w:lang w:val="en-US"/>
      </w:rPr>
      <w:t>User Requirements Specification Template v1.1</w:t>
    </w:r>
    <w:r w:rsidR="004C0423">
      <w:rPr>
        <w:snapToGrid w:val="0"/>
        <w:lang w:val="en-US"/>
      </w:rPr>
      <w:tab/>
    </w:r>
    <w:r w:rsidR="004C0423" w:rsidRPr="00675B2B">
      <w:rPr>
        <w:snapToGrid w:val="0"/>
        <w:lang w:val="en-US"/>
      </w:rPr>
      <w:t xml:space="preserve">Page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PAGE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D07795">
      <w:rPr>
        <w:b/>
        <w:noProof/>
        <w:snapToGrid w:val="0"/>
        <w:lang w:val="en-US"/>
      </w:rPr>
      <w:t>7</w:t>
    </w:r>
    <w:r w:rsidR="004C0423" w:rsidRPr="00675B2B">
      <w:rPr>
        <w:b/>
        <w:snapToGrid w:val="0"/>
        <w:lang w:val="en-US"/>
      </w:rPr>
      <w:fldChar w:fldCharType="end"/>
    </w:r>
    <w:r w:rsidR="004C0423" w:rsidRPr="00675B2B">
      <w:rPr>
        <w:snapToGrid w:val="0"/>
        <w:lang w:val="en-US"/>
      </w:rPr>
      <w:t xml:space="preserve"> of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NUMPAGES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D07795">
      <w:rPr>
        <w:b/>
        <w:noProof/>
        <w:snapToGrid w:val="0"/>
        <w:lang w:val="en-US"/>
      </w:rPr>
      <w:t>7</w:t>
    </w:r>
    <w:r w:rsidR="004C0423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77815" w14:textId="77777777" w:rsidR="009F5BF7" w:rsidRDefault="009F5BF7" w:rsidP="00453CFD">
      <w:r>
        <w:separator/>
      </w:r>
    </w:p>
  </w:footnote>
  <w:footnote w:type="continuationSeparator" w:id="0">
    <w:p w14:paraId="04089AD2" w14:textId="77777777" w:rsidR="009F5BF7" w:rsidRDefault="009F5BF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30A88" w14:textId="77777777" w:rsidR="004C0423" w:rsidRPr="00237C78" w:rsidRDefault="00237C78" w:rsidP="00453CFD">
    <w:pPr>
      <w:rPr>
        <w:lang w:val="de-DE"/>
      </w:rPr>
    </w:pPr>
    <w:r>
      <w:rPr>
        <w:lang w:val="de-DE"/>
      </w:rPr>
      <w:t>Series 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7C03E" w14:textId="77777777" w:rsidR="004C0423" w:rsidRPr="003A0E1A" w:rsidRDefault="003A0E1A" w:rsidP="003A0E1A">
    <w:pPr>
      <w:pStyle w:val="Kopfzeile"/>
      <w:jc w:val="center"/>
    </w:pPr>
    <w:r>
      <w:rPr>
        <w:noProof/>
        <w:lang w:val="de-DE" w:eastAsia="de-DE"/>
      </w:rPr>
      <w:drawing>
        <wp:inline distT="0" distB="0" distL="0" distR="0" wp14:anchorId="1E2354F5" wp14:editId="4C7EEC15">
          <wp:extent cx="5041402" cy="21610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J_Logo_100mm_rgb_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402" cy="2161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8C844" w14:textId="77777777" w:rsidR="004C0423" w:rsidRDefault="004C0423" w:rsidP="00453CF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AE521A4"/>
    <w:multiLevelType w:val="hybridMultilevel"/>
    <w:tmpl w:val="4D3EDCD2"/>
    <w:lvl w:ilvl="0" w:tplc="FFFFFFFF">
      <w:start w:val="1"/>
      <w:numFmt w:val="bullet"/>
      <w:pStyle w:val="Aufzhlungszeich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97EDF"/>
    <w:multiLevelType w:val="hybridMultilevel"/>
    <w:tmpl w:val="2020D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8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D2006"/>
    <w:multiLevelType w:val="hybridMultilevel"/>
    <w:tmpl w:val="63E0F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67B42"/>
    <w:multiLevelType w:val="hybridMultilevel"/>
    <w:tmpl w:val="D9A07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E3383"/>
    <w:multiLevelType w:val="hybridMultilevel"/>
    <w:tmpl w:val="CD523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40E8F"/>
    <w:multiLevelType w:val="hybridMultilevel"/>
    <w:tmpl w:val="6C187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22">
    <w:nsid w:val="655B1AB4"/>
    <w:multiLevelType w:val="multilevel"/>
    <w:tmpl w:val="C0E475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>
    <w:nsid w:val="6D6F0CD9"/>
    <w:multiLevelType w:val="hybridMultilevel"/>
    <w:tmpl w:val="2F78997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7D5A3C"/>
    <w:multiLevelType w:val="hybridMultilevel"/>
    <w:tmpl w:val="45F8A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7966F5"/>
    <w:multiLevelType w:val="hybridMultilevel"/>
    <w:tmpl w:val="24428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730980"/>
    <w:multiLevelType w:val="hybridMultilevel"/>
    <w:tmpl w:val="539AC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19"/>
  </w:num>
  <w:num w:numId="5">
    <w:abstractNumId w:val="4"/>
  </w:num>
  <w:num w:numId="6">
    <w:abstractNumId w:val="17"/>
  </w:num>
  <w:num w:numId="7">
    <w:abstractNumId w:val="18"/>
  </w:num>
  <w:num w:numId="8">
    <w:abstractNumId w:val="13"/>
  </w:num>
  <w:num w:numId="9">
    <w:abstractNumId w:val="10"/>
  </w:num>
  <w:num w:numId="10">
    <w:abstractNumId w:val="25"/>
  </w:num>
  <w:num w:numId="11">
    <w:abstractNumId w:val="11"/>
  </w:num>
  <w:num w:numId="12">
    <w:abstractNumId w:val="5"/>
  </w:num>
  <w:num w:numId="13">
    <w:abstractNumId w:val="27"/>
  </w:num>
  <w:num w:numId="14">
    <w:abstractNumId w:val="20"/>
  </w:num>
  <w:num w:numId="15">
    <w:abstractNumId w:val="22"/>
  </w:num>
  <w:num w:numId="16">
    <w:abstractNumId w:val="12"/>
  </w:num>
  <w:num w:numId="17">
    <w:abstractNumId w:val="8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2"/>
  </w:num>
  <w:num w:numId="22">
    <w:abstractNumId w:val="6"/>
  </w:num>
  <w:num w:numId="23">
    <w:abstractNumId w:val="24"/>
  </w:num>
  <w:num w:numId="24">
    <w:abstractNumId w:val="9"/>
  </w:num>
  <w:num w:numId="25">
    <w:abstractNumId w:val="16"/>
  </w:num>
  <w:num w:numId="26">
    <w:abstractNumId w:val="14"/>
  </w:num>
  <w:num w:numId="27">
    <w:abstractNumId w:val="23"/>
  </w:num>
  <w:num w:numId="28">
    <w:abstractNumId w:val="28"/>
  </w:num>
  <w:num w:numId="29">
    <w:abstractNumId w:val="15"/>
  </w:num>
  <w:num w:numId="30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086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6EB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96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C7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115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0E1A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B7D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5F14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244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485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59F7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82B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97C5D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456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9F5BF7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466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0A58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3568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ED5"/>
    <w:rsid w:val="00BD7806"/>
    <w:rsid w:val="00BE2477"/>
    <w:rsid w:val="00BE2953"/>
    <w:rsid w:val="00BE4C1F"/>
    <w:rsid w:val="00BE4E17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0696"/>
    <w:rsid w:val="00C4116E"/>
    <w:rsid w:val="00C444B6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E1C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795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04CA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7865DF3"/>
  <w15:docId w15:val="{6F6DA735-8D5A-463A-8C8E-3B4D981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berschrift2">
    <w:name w:val="heading 2"/>
    <w:basedOn w:val="berschrift1"/>
    <w:next w:val="Standard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berschrift3">
    <w:name w:val="heading 3"/>
    <w:basedOn w:val="berschrift2"/>
    <w:next w:val="Standard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berschrift4">
    <w:name w:val="heading 4"/>
    <w:basedOn w:val="berschrift3"/>
    <w:next w:val="Standard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berschrift5">
    <w:name w:val="heading 5"/>
    <w:basedOn w:val="berschrift4"/>
    <w:next w:val="Standard"/>
    <w:rsid w:val="0054780A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berschrift5"/>
    <w:next w:val="Standard"/>
    <w:rsid w:val="00D05D14"/>
    <w:pPr>
      <w:numPr>
        <w:ilvl w:val="5"/>
      </w:numPr>
      <w:outlineLvl w:val="5"/>
    </w:pPr>
    <w:rPr>
      <w:b/>
    </w:rPr>
  </w:style>
  <w:style w:type="paragraph" w:styleId="berschrift7">
    <w:name w:val="heading 7"/>
    <w:basedOn w:val="berschrift6"/>
    <w:next w:val="Standard"/>
    <w:rsid w:val="00D05D14"/>
    <w:pPr>
      <w:numPr>
        <w:ilvl w:val="6"/>
      </w:numPr>
      <w:outlineLvl w:val="6"/>
    </w:pPr>
    <w:rPr>
      <w:i w:val="0"/>
      <w:iCs/>
    </w:rPr>
  </w:style>
  <w:style w:type="paragraph" w:styleId="berschrift8">
    <w:name w:val="heading 8"/>
    <w:basedOn w:val="berschrift7"/>
    <w:next w:val="Standard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berschrift9">
    <w:name w:val="heading 9"/>
    <w:basedOn w:val="berschrift8"/>
    <w:next w:val="Standard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">
    <w:name w:val="Table"/>
    <w:basedOn w:val="TabelleRaster1"/>
    <w:uiPriority w:val="99"/>
    <w:rsid w:val="00A9417D"/>
    <w:rPr>
      <w:rFonts w:ascii="Arial" w:hAnsi="Arial"/>
      <w:lang w:val="de-DE" w:eastAsia="de-D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prechblasentext">
    <w:name w:val="Balloon Text"/>
    <w:basedOn w:val="Standard"/>
    <w:semiHidden/>
    <w:rsid w:val="00ED1D8B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rsid w:val="002E491B"/>
    <w:pPr>
      <w:tabs>
        <w:tab w:val="center" w:pos="4153"/>
        <w:tab w:val="right" w:pos="8306"/>
      </w:tabs>
    </w:pPr>
  </w:style>
  <w:style w:type="character" w:styleId="Funotenzeichen">
    <w:name w:val="footnote reference"/>
    <w:uiPriority w:val="99"/>
    <w:rsid w:val="002E491B"/>
    <w:rPr>
      <w:rFonts w:cs="Times New Roman"/>
      <w:vertAlign w:val="superscript"/>
    </w:rPr>
  </w:style>
  <w:style w:type="paragraph" w:styleId="Funotentext">
    <w:name w:val="footnote text"/>
    <w:basedOn w:val="Standard"/>
    <w:link w:val="FunotentextZchn"/>
    <w:rsid w:val="00A9417D"/>
  </w:style>
  <w:style w:type="paragraph" w:styleId="Kopfzeile">
    <w:name w:val="header"/>
    <w:basedOn w:val="Standard"/>
    <w:rsid w:val="002E491B"/>
    <w:pPr>
      <w:tabs>
        <w:tab w:val="center" w:pos="4153"/>
        <w:tab w:val="right" w:pos="8306"/>
      </w:tabs>
    </w:pPr>
  </w:style>
  <w:style w:type="paragraph" w:styleId="KeinLeerraum">
    <w:name w:val="No Spacing"/>
    <w:basedOn w:val="Standard"/>
    <w:uiPriority w:val="1"/>
    <w:qFormat/>
    <w:rsid w:val="00A9417D"/>
    <w:pPr>
      <w:spacing w:before="0" w:after="0"/>
    </w:pPr>
  </w:style>
  <w:style w:type="table" w:styleId="TabelleRaster1">
    <w:name w:val="Table Grid 1"/>
    <w:basedOn w:val="NormaleTabelle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aliases w:val="Table Grid 8a"/>
    <w:basedOn w:val="TabelleRaster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el">
    <w:name w:val="Title"/>
    <w:basedOn w:val="Standard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Verzeichnis1">
    <w:name w:val="toc 1"/>
    <w:basedOn w:val="Standard"/>
    <w:next w:val="Standard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566F4"/>
    <w:pPr>
      <w:tabs>
        <w:tab w:val="right" w:pos="9628"/>
      </w:tabs>
      <w:ind w:left="400"/>
    </w:pPr>
  </w:style>
  <w:style w:type="paragraph" w:styleId="Dokumentstruktur">
    <w:name w:val="Document Map"/>
    <w:basedOn w:val="Standard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semiHidden/>
    <w:rsid w:val="002D56E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2D56E8"/>
  </w:style>
  <w:style w:type="character" w:customStyle="1" w:styleId="KommentartextZchn">
    <w:name w:val="Kommentartext Zchn"/>
    <w:link w:val="Kommentartext"/>
    <w:semiHidden/>
    <w:rsid w:val="002D56E8"/>
    <w:rPr>
      <w:rFonts w:ascii="Arial" w:hAnsi="Arial" w:cs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2D56E8"/>
    <w:rPr>
      <w:b/>
      <w:bCs/>
    </w:rPr>
  </w:style>
  <w:style w:type="character" w:customStyle="1" w:styleId="KommentarthemaZchn">
    <w:name w:val="Kommentarthema Zchn"/>
    <w:link w:val="Kommentarthema"/>
    <w:semiHidden/>
    <w:rsid w:val="002D56E8"/>
    <w:rPr>
      <w:rFonts w:ascii="Arial" w:hAnsi="Arial" w:cs="Times New Roman"/>
      <w:b/>
      <w:bCs/>
      <w:lang w:eastAsia="en-US"/>
    </w:rPr>
  </w:style>
  <w:style w:type="character" w:styleId="Besucht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KeineListe"/>
    <w:rsid w:val="00793AB5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E34A11"/>
    <w:pPr>
      <w:ind w:left="720"/>
    </w:pPr>
  </w:style>
  <w:style w:type="paragraph" w:styleId="Textkrper">
    <w:name w:val="Body Text"/>
    <w:basedOn w:val="Standard"/>
    <w:link w:val="TextkrperZchn"/>
    <w:semiHidden/>
    <w:rsid w:val="00AE43BD"/>
    <w:rPr>
      <w:rFonts w:ascii="Times New Roman" w:hAnsi="Times New Roman"/>
      <w:i/>
      <w:lang w:val="en-GB"/>
    </w:rPr>
  </w:style>
  <w:style w:type="character" w:customStyle="1" w:styleId="TextkrperZchn">
    <w:name w:val="Textkörper Zchn"/>
    <w:link w:val="Textkrper"/>
    <w:semiHidden/>
    <w:rsid w:val="00AE43BD"/>
    <w:rPr>
      <w:i/>
      <w:lang w:val="en-GB" w:eastAsia="en-US"/>
    </w:rPr>
  </w:style>
  <w:style w:type="character" w:styleId="Fett">
    <w:name w:val="Strong"/>
    <w:uiPriority w:val="22"/>
    <w:qFormat/>
    <w:rsid w:val="005E0A95"/>
    <w:rPr>
      <w:b/>
      <w:bCs/>
    </w:rPr>
  </w:style>
  <w:style w:type="paragraph" w:styleId="StandardWeb">
    <w:name w:val="Normal (Web)"/>
    <w:basedOn w:val="Standard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unotentextZchn">
    <w:name w:val="Fußnotentext Zchn"/>
    <w:link w:val="Funoten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uzeileZchn">
    <w:name w:val="Fußzeile Zchn"/>
    <w:link w:val="Fuzeile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Standard"/>
    <w:next w:val="Standard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Standard"/>
    <w:next w:val="Standard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Standard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Standard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ufzhlungszeichen">
    <w:name w:val="List Bullet"/>
    <w:basedOn w:val="Standard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Standard"/>
    <w:next w:val="Standard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Standard"/>
    <w:next w:val="Standard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Standard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Standard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Standard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Standard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Standard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Standard"/>
    <w:rsid w:val="009779A5"/>
    <w:pPr>
      <w:outlineLvl w:val="6"/>
    </w:pPr>
  </w:style>
  <w:style w:type="paragraph" w:customStyle="1" w:styleId="SpecLevel8">
    <w:name w:val="Spec Level 8"/>
    <w:basedOn w:val="SpecLevel7"/>
    <w:next w:val="Standard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Standard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Standard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berschrift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Standard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elleRaster3">
    <w:name w:val="Table Grid 3"/>
    <w:basedOn w:val="NormaleTabelle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9DFA566-6736-D149-8290-6D6D76DE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5894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6816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lastModifiedBy>Baló László</cp:lastModifiedBy>
  <cp:revision>3</cp:revision>
  <cp:lastPrinted>2012-11-13T06:07:00Z</cp:lastPrinted>
  <dcterms:created xsi:type="dcterms:W3CDTF">2017-03-29T13:40:00Z</dcterms:created>
  <dcterms:modified xsi:type="dcterms:W3CDTF">2017-04-05T13:52:00Z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true</vt:bool>
  </property>
</Properties>
</file>